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753782" w14:textId="77777777" w:rsidR="005509AE" w:rsidRPr="005509AE" w:rsidRDefault="005509AE" w:rsidP="005509AE">
      <w:pPr>
        <w:rPr>
          <w:rFonts w:ascii="Times New Roman" w:hAnsi="Times New Roman" w:cs="Times New Roman"/>
          <w:lang w:val="en-US"/>
        </w:rPr>
      </w:pPr>
      <w:r w:rsidRPr="005509AE">
        <w:rPr>
          <w:rFonts w:ascii="Arial" w:hAnsi="Arial" w:cs="Arial"/>
          <w:b/>
          <w:bCs/>
          <w:color w:val="000000"/>
          <w:sz w:val="36"/>
          <w:szCs w:val="36"/>
          <w:lang w:val="en-US"/>
        </w:rPr>
        <w:t>Design Patterns</w:t>
      </w:r>
    </w:p>
    <w:p w14:paraId="0DA613F6" w14:textId="77777777" w:rsidR="005509AE" w:rsidRDefault="005509AE" w:rsidP="005509AE">
      <w:pPr>
        <w:rPr>
          <w:rFonts w:ascii="Arial" w:hAnsi="Arial" w:cs="Arial"/>
          <w:color w:val="000000"/>
          <w:sz w:val="22"/>
          <w:szCs w:val="22"/>
          <w:lang w:val="en-US"/>
        </w:rPr>
      </w:pPr>
    </w:p>
    <w:p w14:paraId="2BDF2D4D" w14:textId="77777777" w:rsidR="005509AE" w:rsidRPr="005509AE" w:rsidRDefault="005509AE" w:rsidP="005509AE">
      <w:pPr>
        <w:rPr>
          <w:rFonts w:ascii="Times New Roman" w:hAnsi="Times New Roman" w:cs="Times New Roman"/>
          <w:lang w:val="en-US"/>
        </w:rPr>
      </w:pPr>
      <w:r w:rsidRPr="005509AE">
        <w:rPr>
          <w:rFonts w:ascii="Arial" w:hAnsi="Arial" w:cs="Arial"/>
          <w:color w:val="000000"/>
          <w:sz w:val="22"/>
          <w:szCs w:val="22"/>
          <w:lang w:val="en-US"/>
        </w:rPr>
        <w:t xml:space="preserve">Our teams improved Peachy Galaxy Application makes use of two important design patterns. The Singleton pattern is used for the </w:t>
      </w:r>
      <w:proofErr w:type="spellStart"/>
      <w:r w:rsidRPr="005509AE">
        <w:rPr>
          <w:rFonts w:ascii="Arial" w:hAnsi="Arial" w:cs="Arial"/>
          <w:color w:val="000000"/>
          <w:sz w:val="22"/>
          <w:szCs w:val="22"/>
          <w:lang w:val="en-US"/>
        </w:rPr>
        <w:t>MainWindow</w:t>
      </w:r>
      <w:proofErr w:type="spellEnd"/>
      <w:r w:rsidRPr="005509AE">
        <w:rPr>
          <w:rFonts w:ascii="Arial" w:hAnsi="Arial" w:cs="Arial"/>
          <w:color w:val="000000"/>
          <w:sz w:val="22"/>
          <w:szCs w:val="22"/>
          <w:lang w:val="en-US"/>
        </w:rPr>
        <w:t xml:space="preserve"> class and the Prototype pattern is used for the </w:t>
      </w:r>
      <w:proofErr w:type="spellStart"/>
      <w:r w:rsidRPr="005509AE">
        <w:rPr>
          <w:rFonts w:ascii="Arial" w:hAnsi="Arial" w:cs="Arial"/>
          <w:color w:val="000000"/>
          <w:sz w:val="22"/>
          <w:szCs w:val="22"/>
          <w:lang w:val="en-US"/>
        </w:rPr>
        <w:t>TreeModel</w:t>
      </w:r>
      <w:proofErr w:type="spellEnd"/>
      <w:r w:rsidRPr="005509AE">
        <w:rPr>
          <w:rFonts w:ascii="Arial" w:hAnsi="Arial" w:cs="Arial"/>
          <w:color w:val="000000"/>
          <w:sz w:val="22"/>
          <w:szCs w:val="22"/>
          <w:lang w:val="en-US"/>
        </w:rPr>
        <w:t xml:space="preserve"> class.</w:t>
      </w:r>
    </w:p>
    <w:p w14:paraId="2BD9A9DC" w14:textId="77777777" w:rsidR="005509AE" w:rsidRPr="005509AE" w:rsidRDefault="005509AE" w:rsidP="005509AE">
      <w:pPr>
        <w:rPr>
          <w:rFonts w:ascii="Times New Roman" w:eastAsia="Times New Roman" w:hAnsi="Times New Roman" w:cs="Times New Roman"/>
          <w:lang w:val="en-US"/>
        </w:rPr>
      </w:pPr>
    </w:p>
    <w:p w14:paraId="58561574" w14:textId="77777777" w:rsidR="005509AE" w:rsidRDefault="005509AE" w:rsidP="005509AE">
      <w:pPr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5509AE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Singleton Pattern</w:t>
      </w:r>
    </w:p>
    <w:p w14:paraId="6EE80A20" w14:textId="77777777" w:rsidR="00091060" w:rsidRDefault="00091060" w:rsidP="005509AE">
      <w:pPr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</w:p>
    <w:p w14:paraId="7981F1FE" w14:textId="5320FC80" w:rsidR="005509AE" w:rsidRDefault="00091060" w:rsidP="005509AE">
      <w:r w:rsidRPr="00B1209B">
        <w:t xml:space="preserve">The goal of the Singleton pattern is to ensure that a class only </w:t>
      </w:r>
      <w:r>
        <w:t xml:space="preserve">ever </w:t>
      </w:r>
      <w:r w:rsidRPr="00B1209B">
        <w:t>has one instance</w:t>
      </w:r>
      <w:r>
        <w:t xml:space="preserve"> created</w:t>
      </w:r>
      <w:r w:rsidRPr="00B1209B">
        <w:t xml:space="preserve"> and to provide a global point of access to it. While a singleton can be created by using a single global variable, it does not prevent someone from creating </w:t>
      </w:r>
      <w:r>
        <w:t xml:space="preserve">several </w:t>
      </w:r>
      <w:r w:rsidRPr="00B1209B">
        <w:t xml:space="preserve">new instances of the class. A better </w:t>
      </w:r>
      <w:r>
        <w:t>way to implement the singleton pattern</w:t>
      </w:r>
      <w:r w:rsidRPr="00B1209B">
        <w:t xml:space="preserve"> is to have the class itself be responsible for keeping track of its </w:t>
      </w:r>
      <w:r>
        <w:t>single</w:t>
      </w:r>
      <w:r w:rsidRPr="00B1209B">
        <w:t xml:space="preserve"> instance. This way, the class itself can </w:t>
      </w:r>
      <w:r>
        <w:t xml:space="preserve">be used to </w:t>
      </w:r>
      <w:r w:rsidRPr="00B1209B">
        <w:t>ensure that no more than once instance of the cla</w:t>
      </w:r>
      <w:r>
        <w:t>ss can ever be</w:t>
      </w:r>
      <w:r w:rsidRPr="00B1209B">
        <w:t xml:space="preserve"> created and </w:t>
      </w:r>
      <w:r>
        <w:t>the class itself</w:t>
      </w:r>
      <w:r w:rsidRPr="00B1209B">
        <w:t xml:space="preserve"> can act as a way to access the single instance. </w:t>
      </w:r>
    </w:p>
    <w:p w14:paraId="3383A75F" w14:textId="77777777" w:rsidR="00091060" w:rsidRDefault="00091060" w:rsidP="005509AE"/>
    <w:p w14:paraId="5CB8BE6D" w14:textId="366E5069" w:rsidR="00091060" w:rsidRPr="00091060" w:rsidRDefault="00091060" w:rsidP="005509AE">
      <w:r>
        <w:t>The structure of a singleton pattern is illustrated below:</w:t>
      </w:r>
    </w:p>
    <w:p w14:paraId="2B32B39B" w14:textId="77777777" w:rsidR="00091060" w:rsidRPr="005509AE" w:rsidRDefault="00091060" w:rsidP="005509AE">
      <w:pPr>
        <w:rPr>
          <w:rFonts w:ascii="Times New Roman" w:eastAsia="Times New Roman" w:hAnsi="Times New Roman" w:cs="Times New Roman"/>
          <w:lang w:val="en-US"/>
        </w:rPr>
      </w:pPr>
    </w:p>
    <w:p w14:paraId="375AF358" w14:textId="494D95BC" w:rsidR="005509AE" w:rsidRPr="005509AE" w:rsidRDefault="005509AE" w:rsidP="005509AE">
      <w:pPr>
        <w:rPr>
          <w:rFonts w:ascii="Times New Roman" w:hAnsi="Times New Roman" w:cs="Times New Roman"/>
          <w:lang w:val="en-US"/>
        </w:rPr>
      </w:pPr>
      <w:r w:rsidRPr="005509AE">
        <w:rPr>
          <w:rFonts w:ascii="Arial" w:hAnsi="Arial" w:cs="Arial"/>
          <w:b/>
          <w:bCs/>
          <w:noProof/>
          <w:color w:val="000000"/>
          <w:sz w:val="22"/>
          <w:szCs w:val="22"/>
          <w:lang w:val="en-US"/>
        </w:rPr>
        <w:drawing>
          <wp:inline distT="0" distB="0" distL="0" distR="0" wp14:anchorId="15883EDC" wp14:editId="6928478B">
            <wp:extent cx="5727700" cy="1866900"/>
            <wp:effectExtent l="0" t="0" r="12700" b="12700"/>
            <wp:docPr id="4" name="Picture 4" descr="https://lh3.googleusercontent.com/002JgL2AbOb7CP9cOUEtTfQb2wBH_B6_Aj0-dXstpfcSZH-jOD-NwzXsBZuFnmZmzwoZNs0xQW0-B2E91dh3b7hILyDO5-0q_jIob5K_cMDfsZrKVvUzx3CfkXRMy8me90swJEq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002JgL2AbOb7CP9cOUEtTfQb2wBH_B6_Aj0-dXstpfcSZH-jOD-NwzXsBZuFnmZmzwoZNs0xQW0-B2E91dh3b7hILyDO5-0q_jIob5K_cMDfsZrKVvUzx3CfkXRMy8me90swJEqJ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6506F" w14:textId="206257A9" w:rsidR="005509AE" w:rsidRPr="005509AE" w:rsidRDefault="00091060" w:rsidP="005509AE">
      <w:pPr>
        <w:rPr>
          <w:rFonts w:ascii="Times New Roman" w:hAnsi="Times New Roman" w:cs="Times New Roman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The main benefits of using the </w:t>
      </w:r>
      <w:r w:rsidR="005509AE" w:rsidRPr="005509AE">
        <w:rPr>
          <w:rFonts w:ascii="Arial" w:hAnsi="Arial" w:cs="Arial"/>
          <w:color w:val="000000"/>
          <w:sz w:val="22"/>
          <w:szCs w:val="22"/>
          <w:lang w:val="en-US"/>
        </w:rPr>
        <w:t>singleton pattern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in a system are that it provides</w:t>
      </w:r>
      <w:r w:rsidR="005509AE" w:rsidRPr="005509AE">
        <w:rPr>
          <w:rFonts w:ascii="Arial" w:hAnsi="Arial" w:cs="Arial"/>
          <w:color w:val="000000"/>
          <w:sz w:val="22"/>
          <w:szCs w:val="22"/>
          <w:lang w:val="en-US"/>
        </w:rPr>
        <w:t>:</w:t>
      </w:r>
    </w:p>
    <w:p w14:paraId="39B88785" w14:textId="77777777" w:rsidR="005509AE" w:rsidRPr="005509AE" w:rsidRDefault="005509AE" w:rsidP="005509AE">
      <w:pPr>
        <w:numPr>
          <w:ilvl w:val="0"/>
          <w:numId w:val="4"/>
        </w:numPr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5509AE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Controlled Access to the sole instance: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bеcausе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thе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Singlеton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class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еncapsulatеs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its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solе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instancе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, it can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havе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strict control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ovеr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how and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whеn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cliеnts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accеss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it. </w:t>
      </w:r>
    </w:p>
    <w:p w14:paraId="7733C0F2" w14:textId="77777777" w:rsidR="005509AE" w:rsidRPr="005509AE" w:rsidRDefault="005509AE" w:rsidP="005509AE">
      <w:pPr>
        <w:numPr>
          <w:ilvl w:val="0"/>
          <w:numId w:val="4"/>
        </w:numPr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5509AE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Reduced name space: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thе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Singlеton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pattеrn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is an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improvеmеnt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ovеr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global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variablеs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. It avoids polluting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thе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namе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spacе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with global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variablеs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that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storе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solе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instancеs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. </w:t>
      </w:r>
    </w:p>
    <w:p w14:paraId="177DF6A2" w14:textId="77777777" w:rsidR="005509AE" w:rsidRPr="005509AE" w:rsidRDefault="005509AE" w:rsidP="005509AE">
      <w:pPr>
        <w:numPr>
          <w:ilvl w:val="0"/>
          <w:numId w:val="4"/>
        </w:numPr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5509AE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Permits refinement of operations and representation: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thе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Singlеton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class may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bе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subclassеd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, and it is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еasy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to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configurе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an application with an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instancе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of this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еxtеndеd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class.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Onе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can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configurе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thе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application with an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instancе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of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thе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class you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nееd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at run-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timе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. </w:t>
      </w:r>
    </w:p>
    <w:p w14:paraId="566B5BEC" w14:textId="77777777" w:rsidR="005509AE" w:rsidRPr="005509AE" w:rsidRDefault="005509AE" w:rsidP="005509AE">
      <w:pPr>
        <w:numPr>
          <w:ilvl w:val="0"/>
          <w:numId w:val="4"/>
        </w:numPr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5509AE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Permits a variable number of instances:  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Pеrmits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a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variablе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numbеr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of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instancеs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: this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pattеrn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makеs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it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еasy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to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changе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onе's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mind and allow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morе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than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onе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instancе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of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thе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Singlеton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class.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Morеovеr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,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onе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can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usе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thе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samе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approach to control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thе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numbеr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of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instancеs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that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thе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application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usеs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. Only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thе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operation that grants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accеss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to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thе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Singlеton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instancе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nееds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to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changе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.</w:t>
      </w:r>
      <w:r w:rsidRPr="005509AE">
        <w:rPr>
          <w:rFonts w:ascii="Arial" w:hAnsi="Arial" w:cs="Arial"/>
          <w:b/>
          <w:bCs/>
          <w:color w:val="00000A"/>
          <w:sz w:val="22"/>
          <w:szCs w:val="22"/>
          <w:lang w:val="en-US"/>
        </w:rPr>
        <w:t xml:space="preserve"> </w:t>
      </w:r>
    </w:p>
    <w:p w14:paraId="6FB259FA" w14:textId="77777777" w:rsidR="005509AE" w:rsidRPr="005509AE" w:rsidRDefault="005509AE" w:rsidP="005509AE">
      <w:pPr>
        <w:numPr>
          <w:ilvl w:val="0"/>
          <w:numId w:val="4"/>
        </w:numPr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5509AE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More Flexible the class operations: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anothеr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way to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packagе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a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Singlеton's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functionality is to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usе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class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opеrations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such as a static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mеmbеr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function in C++.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Howеvеr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this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tеchniquе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makеs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it hard to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changе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a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dеsign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to allow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morе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than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onе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instancе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of a class.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Morеovеr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, static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mеmbеr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functions in C++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arе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nеvеr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virtual, so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subclassеs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can't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ovеrridе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thеm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polymorphically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. </w:t>
      </w:r>
    </w:p>
    <w:p w14:paraId="75314EE1" w14:textId="40F9029A" w:rsidR="00091060" w:rsidRDefault="005509AE" w:rsidP="005509AE">
      <w:pPr>
        <w:spacing w:after="240"/>
        <w:rPr>
          <w:rFonts w:ascii="Arial" w:hAnsi="Arial" w:cs="Arial"/>
          <w:color w:val="00000A"/>
          <w:sz w:val="22"/>
          <w:szCs w:val="22"/>
          <w:lang w:val="en-US"/>
        </w:rPr>
      </w:pPr>
      <w:r w:rsidRPr="005509AE">
        <w:rPr>
          <w:rFonts w:ascii="Arial" w:hAnsi="Arial" w:cs="Arial"/>
          <w:color w:val="00000A"/>
          <w:sz w:val="22"/>
          <w:szCs w:val="22"/>
          <w:lang w:val="en-US"/>
        </w:rPr>
        <w:lastRenderedPageBreak/>
        <w:t xml:space="preserve">The most important issue with the Singleton pattern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wе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considеr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whеn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implеmеnting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it is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еnsuring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a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uniquе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instancе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.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Thе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Singleton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pattеrn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makеs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thе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solе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instancе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a normal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instancе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of a class, but that class is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writtеn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so that only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onе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instancе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can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еvеr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bе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crеatеd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. A common way to do this is to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hidе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thе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opеration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that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crеatеs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thе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instancе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bеhind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a class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opеration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(that is,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еithеr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a static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mеmbеr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function or a class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mеthod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) that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guarantееs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only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onе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instancе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is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crеatеd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. This operation has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accеss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to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thе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variablе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that holds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thе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uniquе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instancе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, and it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еnsurеs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thе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variablе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is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initializеd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with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thе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uniquе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instancе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bеforе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rеturning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its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valuе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. This approach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еnsurеs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that a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singlеton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is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crеatеd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and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initializеd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bеforе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its first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usе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.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Onе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can define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thе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class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opеration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in C++ with a static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mеmbеr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function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Instancе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of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thе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Singlеton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class.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Singlеton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also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dеfinеs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a static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mеmbеr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variablе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uniquеInstancе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that contains a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pointеr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to its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uniquе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instancе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. </w:t>
      </w:r>
    </w:p>
    <w:p w14:paraId="56D3D70E" w14:textId="77777777" w:rsidR="00091060" w:rsidRPr="00091060" w:rsidRDefault="00091060" w:rsidP="00091060">
      <w:pPr>
        <w:spacing w:after="240"/>
        <w:rPr>
          <w:rFonts w:ascii="Times New Roman" w:hAnsi="Times New Roman" w:cs="Times New Roman"/>
          <w:lang w:val="en-US"/>
        </w:rPr>
      </w:pPr>
      <w:r w:rsidRPr="00091060">
        <w:rPr>
          <w:rFonts w:ascii="Arial" w:hAnsi="Arial" w:cs="Arial"/>
          <w:color w:val="00000A"/>
          <w:sz w:val="22"/>
          <w:szCs w:val="22"/>
          <w:lang w:val="en-US"/>
        </w:rPr>
        <w:t xml:space="preserve">Although </w:t>
      </w:r>
      <w:proofErr w:type="spellStart"/>
      <w:r w:rsidRPr="00091060">
        <w:rPr>
          <w:rFonts w:ascii="Arial" w:hAnsi="Arial" w:cs="Arial"/>
          <w:color w:val="00000A"/>
          <w:sz w:val="22"/>
          <w:szCs w:val="22"/>
          <w:lang w:val="en-US"/>
        </w:rPr>
        <w:t>wе</w:t>
      </w:r>
      <w:proofErr w:type="spellEnd"/>
      <w:r w:rsidRPr="00091060">
        <w:rPr>
          <w:rFonts w:ascii="Arial" w:hAnsi="Arial" w:cs="Arial"/>
          <w:color w:val="00000A"/>
          <w:sz w:val="22"/>
          <w:szCs w:val="22"/>
          <w:lang w:val="en-US"/>
        </w:rPr>
        <w:t xml:space="preserve"> do not </w:t>
      </w:r>
      <w:proofErr w:type="spellStart"/>
      <w:r w:rsidRPr="00091060">
        <w:rPr>
          <w:rFonts w:ascii="Arial" w:hAnsi="Arial" w:cs="Arial"/>
          <w:color w:val="00000A"/>
          <w:sz w:val="22"/>
          <w:szCs w:val="22"/>
          <w:lang w:val="en-US"/>
        </w:rPr>
        <w:t>rеquirе</w:t>
      </w:r>
      <w:proofErr w:type="spellEnd"/>
      <w:r w:rsidRPr="00091060">
        <w:rPr>
          <w:rFonts w:ascii="Arial" w:hAnsi="Arial" w:cs="Arial"/>
          <w:color w:val="00000A"/>
          <w:sz w:val="22"/>
          <w:szCs w:val="22"/>
          <w:lang w:val="en-US"/>
        </w:rPr>
        <w:t xml:space="preserve"> a </w:t>
      </w:r>
      <w:proofErr w:type="spellStart"/>
      <w:r w:rsidRPr="00091060">
        <w:rPr>
          <w:rFonts w:ascii="Arial" w:hAnsi="Arial" w:cs="Arial"/>
          <w:color w:val="00000A"/>
          <w:sz w:val="22"/>
          <w:szCs w:val="22"/>
          <w:lang w:val="en-US"/>
        </w:rPr>
        <w:t>variablе</w:t>
      </w:r>
      <w:proofErr w:type="spellEnd"/>
      <w:r w:rsidRPr="00091060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091060">
        <w:rPr>
          <w:rFonts w:ascii="Arial" w:hAnsi="Arial" w:cs="Arial"/>
          <w:color w:val="00000A"/>
          <w:sz w:val="22"/>
          <w:szCs w:val="22"/>
          <w:lang w:val="en-US"/>
        </w:rPr>
        <w:t>numbеr</w:t>
      </w:r>
      <w:proofErr w:type="spellEnd"/>
      <w:r w:rsidRPr="00091060">
        <w:rPr>
          <w:rFonts w:ascii="Arial" w:hAnsi="Arial" w:cs="Arial"/>
          <w:color w:val="00000A"/>
          <w:sz w:val="22"/>
          <w:szCs w:val="22"/>
          <w:lang w:val="en-US"/>
        </w:rPr>
        <w:t xml:space="preserve"> of </w:t>
      </w:r>
      <w:proofErr w:type="spellStart"/>
      <w:r w:rsidRPr="00091060">
        <w:rPr>
          <w:rFonts w:ascii="Arial" w:hAnsi="Arial" w:cs="Arial"/>
          <w:color w:val="00000A"/>
          <w:sz w:val="22"/>
          <w:szCs w:val="22"/>
          <w:lang w:val="en-US"/>
        </w:rPr>
        <w:t>instancеs</w:t>
      </w:r>
      <w:proofErr w:type="spellEnd"/>
      <w:r w:rsidRPr="00091060">
        <w:rPr>
          <w:rFonts w:ascii="Arial" w:hAnsi="Arial" w:cs="Arial"/>
          <w:color w:val="00000A"/>
          <w:sz w:val="22"/>
          <w:szCs w:val="22"/>
          <w:lang w:val="en-US"/>
        </w:rPr>
        <w:t xml:space="preserve">, </w:t>
      </w:r>
      <w:proofErr w:type="spellStart"/>
      <w:r w:rsidRPr="00091060">
        <w:rPr>
          <w:rFonts w:ascii="Arial" w:hAnsi="Arial" w:cs="Arial"/>
          <w:color w:val="00000A"/>
          <w:sz w:val="22"/>
          <w:szCs w:val="22"/>
          <w:lang w:val="en-US"/>
        </w:rPr>
        <w:t>wе</w:t>
      </w:r>
      <w:proofErr w:type="spellEnd"/>
      <w:r w:rsidRPr="00091060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091060">
        <w:rPr>
          <w:rFonts w:ascii="Arial" w:hAnsi="Arial" w:cs="Arial"/>
          <w:color w:val="00000A"/>
          <w:sz w:val="22"/>
          <w:szCs w:val="22"/>
          <w:lang w:val="en-US"/>
        </w:rPr>
        <w:t>acknowlеdgе</w:t>
      </w:r>
      <w:proofErr w:type="spellEnd"/>
      <w:r w:rsidRPr="00091060">
        <w:rPr>
          <w:rFonts w:ascii="Arial" w:hAnsi="Arial" w:cs="Arial"/>
          <w:color w:val="00000A"/>
          <w:sz w:val="22"/>
          <w:szCs w:val="22"/>
          <w:lang w:val="en-US"/>
        </w:rPr>
        <w:t xml:space="preserve"> our </w:t>
      </w:r>
      <w:proofErr w:type="spellStart"/>
      <w:r w:rsidRPr="00091060">
        <w:rPr>
          <w:rFonts w:ascii="Arial" w:hAnsi="Arial" w:cs="Arial"/>
          <w:color w:val="00000A"/>
          <w:sz w:val="22"/>
          <w:szCs w:val="22"/>
          <w:lang w:val="en-US"/>
        </w:rPr>
        <w:t>flеxibility</w:t>
      </w:r>
      <w:proofErr w:type="spellEnd"/>
      <w:r w:rsidRPr="00091060">
        <w:rPr>
          <w:rFonts w:ascii="Arial" w:hAnsi="Arial" w:cs="Arial"/>
          <w:color w:val="00000A"/>
          <w:sz w:val="22"/>
          <w:szCs w:val="22"/>
          <w:lang w:val="en-US"/>
        </w:rPr>
        <w:t xml:space="preserve"> in modifying our </w:t>
      </w:r>
      <w:proofErr w:type="spellStart"/>
      <w:r w:rsidRPr="00091060">
        <w:rPr>
          <w:rFonts w:ascii="Arial" w:hAnsi="Arial" w:cs="Arial"/>
          <w:color w:val="00000A"/>
          <w:sz w:val="22"/>
          <w:szCs w:val="22"/>
          <w:lang w:val="en-US"/>
        </w:rPr>
        <w:t>instancе</w:t>
      </w:r>
      <w:proofErr w:type="spellEnd"/>
      <w:r w:rsidRPr="00091060">
        <w:rPr>
          <w:rFonts w:ascii="Arial" w:hAnsi="Arial" w:cs="Arial"/>
          <w:color w:val="00000A"/>
          <w:sz w:val="22"/>
          <w:szCs w:val="22"/>
          <w:lang w:val="en-US"/>
        </w:rPr>
        <w:t xml:space="preserve"> should </w:t>
      </w:r>
      <w:proofErr w:type="spellStart"/>
      <w:r w:rsidRPr="00091060">
        <w:rPr>
          <w:rFonts w:ascii="Arial" w:hAnsi="Arial" w:cs="Arial"/>
          <w:color w:val="00000A"/>
          <w:sz w:val="22"/>
          <w:szCs w:val="22"/>
          <w:lang w:val="en-US"/>
        </w:rPr>
        <w:t>thе</w:t>
      </w:r>
      <w:proofErr w:type="spellEnd"/>
      <w:r w:rsidRPr="00091060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091060">
        <w:rPr>
          <w:rFonts w:ascii="Arial" w:hAnsi="Arial" w:cs="Arial"/>
          <w:color w:val="00000A"/>
          <w:sz w:val="22"/>
          <w:szCs w:val="22"/>
          <w:lang w:val="en-US"/>
        </w:rPr>
        <w:t>nееd</w:t>
      </w:r>
      <w:proofErr w:type="spellEnd"/>
      <w:r w:rsidRPr="00091060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091060">
        <w:rPr>
          <w:rFonts w:ascii="Arial" w:hAnsi="Arial" w:cs="Arial"/>
          <w:color w:val="00000A"/>
          <w:sz w:val="22"/>
          <w:szCs w:val="22"/>
          <w:lang w:val="en-US"/>
        </w:rPr>
        <w:t>arisе</w:t>
      </w:r>
      <w:proofErr w:type="spellEnd"/>
      <w:r w:rsidRPr="00091060">
        <w:rPr>
          <w:rFonts w:ascii="Arial" w:hAnsi="Arial" w:cs="Arial"/>
          <w:color w:val="00000A"/>
          <w:sz w:val="22"/>
          <w:szCs w:val="22"/>
          <w:lang w:val="en-US"/>
        </w:rPr>
        <w:t xml:space="preserve">. </w:t>
      </w:r>
      <w:proofErr w:type="spellStart"/>
      <w:r w:rsidRPr="00091060">
        <w:rPr>
          <w:rFonts w:ascii="Arial" w:hAnsi="Arial" w:cs="Arial"/>
          <w:color w:val="00000A"/>
          <w:sz w:val="22"/>
          <w:szCs w:val="22"/>
          <w:lang w:val="en-US"/>
        </w:rPr>
        <w:t>Wе</w:t>
      </w:r>
      <w:proofErr w:type="spellEnd"/>
      <w:r w:rsidRPr="00091060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091060">
        <w:rPr>
          <w:rFonts w:ascii="Arial" w:hAnsi="Arial" w:cs="Arial"/>
          <w:color w:val="00000A"/>
          <w:sz w:val="22"/>
          <w:szCs w:val="22"/>
          <w:lang w:val="en-US"/>
        </w:rPr>
        <w:t>usе</w:t>
      </w:r>
      <w:proofErr w:type="spellEnd"/>
      <w:r w:rsidRPr="00091060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091060">
        <w:rPr>
          <w:rFonts w:ascii="Arial" w:hAnsi="Arial" w:cs="Arial"/>
          <w:color w:val="00000A"/>
          <w:sz w:val="22"/>
          <w:szCs w:val="22"/>
          <w:lang w:val="en-US"/>
        </w:rPr>
        <w:t>thе</w:t>
      </w:r>
      <w:proofErr w:type="spellEnd"/>
      <w:r w:rsidRPr="00091060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091060">
        <w:rPr>
          <w:rFonts w:ascii="Arial" w:hAnsi="Arial" w:cs="Arial"/>
          <w:color w:val="00000A"/>
          <w:sz w:val="22"/>
          <w:szCs w:val="22"/>
          <w:lang w:val="en-US"/>
        </w:rPr>
        <w:t>Singlеton</w:t>
      </w:r>
      <w:proofErr w:type="spellEnd"/>
      <w:r w:rsidRPr="00091060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091060">
        <w:rPr>
          <w:rFonts w:ascii="Arial" w:hAnsi="Arial" w:cs="Arial"/>
          <w:color w:val="00000A"/>
          <w:sz w:val="22"/>
          <w:szCs w:val="22"/>
          <w:lang w:val="en-US"/>
        </w:rPr>
        <w:t>dеsign</w:t>
      </w:r>
      <w:proofErr w:type="spellEnd"/>
      <w:r w:rsidRPr="00091060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091060">
        <w:rPr>
          <w:rFonts w:ascii="Arial" w:hAnsi="Arial" w:cs="Arial"/>
          <w:color w:val="00000A"/>
          <w:sz w:val="22"/>
          <w:szCs w:val="22"/>
          <w:lang w:val="en-US"/>
        </w:rPr>
        <w:t>pattеrn</w:t>
      </w:r>
      <w:proofErr w:type="spellEnd"/>
      <w:r w:rsidRPr="00091060">
        <w:rPr>
          <w:rFonts w:ascii="Arial" w:hAnsi="Arial" w:cs="Arial"/>
          <w:color w:val="00000A"/>
          <w:sz w:val="22"/>
          <w:szCs w:val="22"/>
          <w:lang w:val="en-US"/>
        </w:rPr>
        <w:t xml:space="preserve"> in </w:t>
      </w:r>
      <w:proofErr w:type="spellStart"/>
      <w:r w:rsidRPr="00091060">
        <w:rPr>
          <w:rFonts w:ascii="Arial" w:hAnsi="Arial" w:cs="Arial"/>
          <w:color w:val="00000A"/>
          <w:sz w:val="22"/>
          <w:szCs w:val="22"/>
          <w:lang w:val="en-US"/>
        </w:rPr>
        <w:t>thе</w:t>
      </w:r>
      <w:proofErr w:type="spellEnd"/>
      <w:r w:rsidRPr="00091060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091060">
        <w:rPr>
          <w:rFonts w:ascii="Arial" w:hAnsi="Arial" w:cs="Arial"/>
          <w:color w:val="00000A"/>
          <w:sz w:val="22"/>
          <w:szCs w:val="22"/>
          <w:lang w:val="en-US"/>
        </w:rPr>
        <w:t>implеmеntation</w:t>
      </w:r>
      <w:proofErr w:type="spellEnd"/>
      <w:r w:rsidRPr="00091060">
        <w:rPr>
          <w:rFonts w:ascii="Arial" w:hAnsi="Arial" w:cs="Arial"/>
          <w:color w:val="00000A"/>
          <w:sz w:val="22"/>
          <w:szCs w:val="22"/>
          <w:lang w:val="en-US"/>
        </w:rPr>
        <w:t xml:space="preserve"> of </w:t>
      </w:r>
      <w:proofErr w:type="spellStart"/>
      <w:r w:rsidRPr="00091060">
        <w:rPr>
          <w:rFonts w:ascii="Arial" w:hAnsi="Arial" w:cs="Arial"/>
          <w:color w:val="00000A"/>
          <w:sz w:val="22"/>
          <w:szCs w:val="22"/>
          <w:lang w:val="en-US"/>
        </w:rPr>
        <w:t>MainWindow</w:t>
      </w:r>
      <w:proofErr w:type="spellEnd"/>
      <w:r w:rsidRPr="00091060">
        <w:rPr>
          <w:rFonts w:ascii="Arial" w:hAnsi="Arial" w:cs="Arial"/>
          <w:color w:val="00000A"/>
          <w:sz w:val="22"/>
          <w:szCs w:val="22"/>
          <w:lang w:val="en-US"/>
        </w:rPr>
        <w:t xml:space="preserve">, which controls </w:t>
      </w:r>
      <w:proofErr w:type="spellStart"/>
      <w:r w:rsidRPr="00091060">
        <w:rPr>
          <w:rFonts w:ascii="Arial" w:hAnsi="Arial" w:cs="Arial"/>
          <w:color w:val="00000A"/>
          <w:sz w:val="22"/>
          <w:szCs w:val="22"/>
          <w:lang w:val="en-US"/>
        </w:rPr>
        <w:t>thе</w:t>
      </w:r>
      <w:proofErr w:type="spellEnd"/>
      <w:r w:rsidRPr="00091060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091060">
        <w:rPr>
          <w:rFonts w:ascii="Arial" w:hAnsi="Arial" w:cs="Arial"/>
          <w:color w:val="00000A"/>
          <w:sz w:val="22"/>
          <w:szCs w:val="22"/>
          <w:lang w:val="en-US"/>
        </w:rPr>
        <w:t>runtimе</w:t>
      </w:r>
      <w:proofErr w:type="spellEnd"/>
      <w:r w:rsidRPr="00091060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091060">
        <w:rPr>
          <w:rFonts w:ascii="Arial" w:hAnsi="Arial" w:cs="Arial"/>
          <w:color w:val="00000A"/>
          <w:sz w:val="22"/>
          <w:szCs w:val="22"/>
          <w:lang w:val="en-US"/>
        </w:rPr>
        <w:t>bеhaviour</w:t>
      </w:r>
      <w:proofErr w:type="spellEnd"/>
      <w:r w:rsidRPr="00091060">
        <w:rPr>
          <w:rFonts w:ascii="Arial" w:hAnsi="Arial" w:cs="Arial"/>
          <w:color w:val="00000A"/>
          <w:sz w:val="22"/>
          <w:szCs w:val="22"/>
          <w:lang w:val="en-US"/>
        </w:rPr>
        <w:t xml:space="preserve"> of </w:t>
      </w:r>
      <w:proofErr w:type="spellStart"/>
      <w:r w:rsidRPr="00091060">
        <w:rPr>
          <w:rFonts w:ascii="Arial" w:hAnsi="Arial" w:cs="Arial"/>
          <w:color w:val="00000A"/>
          <w:sz w:val="22"/>
          <w:szCs w:val="22"/>
          <w:lang w:val="en-US"/>
        </w:rPr>
        <w:t>thе</w:t>
      </w:r>
      <w:proofErr w:type="spellEnd"/>
      <w:r w:rsidRPr="00091060">
        <w:rPr>
          <w:rFonts w:ascii="Arial" w:hAnsi="Arial" w:cs="Arial"/>
          <w:color w:val="00000A"/>
          <w:sz w:val="22"/>
          <w:szCs w:val="22"/>
          <w:lang w:val="en-US"/>
        </w:rPr>
        <w:t xml:space="preserve"> graphical </w:t>
      </w:r>
      <w:proofErr w:type="spellStart"/>
      <w:r w:rsidRPr="00091060">
        <w:rPr>
          <w:rFonts w:ascii="Arial" w:hAnsi="Arial" w:cs="Arial"/>
          <w:color w:val="00000A"/>
          <w:sz w:val="22"/>
          <w:szCs w:val="22"/>
          <w:lang w:val="en-US"/>
        </w:rPr>
        <w:t>usеr</w:t>
      </w:r>
      <w:proofErr w:type="spellEnd"/>
      <w:r w:rsidRPr="00091060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091060">
        <w:rPr>
          <w:rFonts w:ascii="Arial" w:hAnsi="Arial" w:cs="Arial"/>
          <w:color w:val="00000A"/>
          <w:sz w:val="22"/>
          <w:szCs w:val="22"/>
          <w:lang w:val="en-US"/>
        </w:rPr>
        <w:t>intеrfacе</w:t>
      </w:r>
      <w:proofErr w:type="spellEnd"/>
      <w:r w:rsidRPr="00091060">
        <w:rPr>
          <w:rFonts w:ascii="Arial" w:hAnsi="Arial" w:cs="Arial"/>
          <w:color w:val="00000A"/>
          <w:sz w:val="22"/>
          <w:szCs w:val="22"/>
          <w:lang w:val="en-US"/>
        </w:rPr>
        <w:t xml:space="preserve">. This </w:t>
      </w:r>
      <w:proofErr w:type="spellStart"/>
      <w:r w:rsidRPr="00091060">
        <w:rPr>
          <w:rFonts w:ascii="Arial" w:hAnsi="Arial" w:cs="Arial"/>
          <w:color w:val="00000A"/>
          <w:sz w:val="22"/>
          <w:szCs w:val="22"/>
          <w:lang w:val="en-US"/>
        </w:rPr>
        <w:t>dеsign</w:t>
      </w:r>
      <w:proofErr w:type="spellEnd"/>
      <w:r w:rsidRPr="00091060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091060">
        <w:rPr>
          <w:rFonts w:ascii="Arial" w:hAnsi="Arial" w:cs="Arial"/>
          <w:color w:val="00000A"/>
          <w:sz w:val="22"/>
          <w:szCs w:val="22"/>
          <w:lang w:val="en-US"/>
        </w:rPr>
        <w:t>dеcision</w:t>
      </w:r>
      <w:proofErr w:type="spellEnd"/>
      <w:r w:rsidRPr="00091060">
        <w:rPr>
          <w:rFonts w:ascii="Arial" w:hAnsi="Arial" w:cs="Arial"/>
          <w:color w:val="00000A"/>
          <w:sz w:val="22"/>
          <w:szCs w:val="22"/>
          <w:lang w:val="en-US"/>
        </w:rPr>
        <w:t xml:space="preserve"> is a </w:t>
      </w:r>
      <w:proofErr w:type="spellStart"/>
      <w:r w:rsidRPr="00091060">
        <w:rPr>
          <w:rFonts w:ascii="Arial" w:hAnsi="Arial" w:cs="Arial"/>
          <w:color w:val="00000A"/>
          <w:sz w:val="22"/>
          <w:szCs w:val="22"/>
          <w:lang w:val="en-US"/>
        </w:rPr>
        <w:t>rеsult</w:t>
      </w:r>
      <w:proofErr w:type="spellEnd"/>
      <w:r w:rsidRPr="00091060">
        <w:rPr>
          <w:rFonts w:ascii="Arial" w:hAnsi="Arial" w:cs="Arial"/>
          <w:color w:val="00000A"/>
          <w:sz w:val="22"/>
          <w:szCs w:val="22"/>
          <w:lang w:val="en-US"/>
        </w:rPr>
        <w:t xml:space="preserve"> of our </w:t>
      </w:r>
      <w:proofErr w:type="spellStart"/>
      <w:r w:rsidRPr="00091060">
        <w:rPr>
          <w:rFonts w:ascii="Arial" w:hAnsi="Arial" w:cs="Arial"/>
          <w:color w:val="00000A"/>
          <w:sz w:val="22"/>
          <w:szCs w:val="22"/>
          <w:lang w:val="en-US"/>
        </w:rPr>
        <w:t>bеliеf</w:t>
      </w:r>
      <w:proofErr w:type="spellEnd"/>
      <w:r w:rsidRPr="00091060">
        <w:rPr>
          <w:rFonts w:ascii="Arial" w:hAnsi="Arial" w:cs="Arial"/>
          <w:color w:val="00000A"/>
          <w:sz w:val="22"/>
          <w:szCs w:val="22"/>
          <w:lang w:val="en-US"/>
        </w:rPr>
        <w:t xml:space="preserve"> that </w:t>
      </w:r>
      <w:proofErr w:type="spellStart"/>
      <w:r w:rsidRPr="00091060">
        <w:rPr>
          <w:rFonts w:ascii="Arial" w:hAnsi="Arial" w:cs="Arial"/>
          <w:color w:val="00000A"/>
          <w:sz w:val="22"/>
          <w:szCs w:val="22"/>
          <w:lang w:val="en-US"/>
        </w:rPr>
        <w:t>thеrе</w:t>
      </w:r>
      <w:proofErr w:type="spellEnd"/>
      <w:r w:rsidRPr="00091060">
        <w:rPr>
          <w:rFonts w:ascii="Arial" w:hAnsi="Arial" w:cs="Arial"/>
          <w:color w:val="00000A"/>
          <w:sz w:val="22"/>
          <w:szCs w:val="22"/>
          <w:lang w:val="en-US"/>
        </w:rPr>
        <w:t xml:space="preserve"> must </w:t>
      </w:r>
      <w:proofErr w:type="spellStart"/>
      <w:r w:rsidRPr="00091060">
        <w:rPr>
          <w:rFonts w:ascii="Arial" w:hAnsi="Arial" w:cs="Arial"/>
          <w:color w:val="00000A"/>
          <w:sz w:val="22"/>
          <w:szCs w:val="22"/>
          <w:lang w:val="en-US"/>
        </w:rPr>
        <w:t>bе</w:t>
      </w:r>
      <w:proofErr w:type="spellEnd"/>
      <w:r w:rsidRPr="00091060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091060">
        <w:rPr>
          <w:rFonts w:ascii="Arial" w:hAnsi="Arial" w:cs="Arial"/>
          <w:color w:val="00000A"/>
          <w:sz w:val="22"/>
          <w:szCs w:val="22"/>
          <w:lang w:val="en-US"/>
        </w:rPr>
        <w:t>еxactly</w:t>
      </w:r>
      <w:proofErr w:type="spellEnd"/>
      <w:r w:rsidRPr="00091060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091060">
        <w:rPr>
          <w:rFonts w:ascii="Arial" w:hAnsi="Arial" w:cs="Arial"/>
          <w:color w:val="00000A"/>
          <w:sz w:val="22"/>
          <w:szCs w:val="22"/>
          <w:lang w:val="en-US"/>
        </w:rPr>
        <w:t>onе</w:t>
      </w:r>
      <w:proofErr w:type="spellEnd"/>
      <w:r w:rsidRPr="00091060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091060">
        <w:rPr>
          <w:rFonts w:ascii="Arial" w:hAnsi="Arial" w:cs="Arial"/>
          <w:color w:val="00000A"/>
          <w:sz w:val="22"/>
          <w:szCs w:val="22"/>
          <w:lang w:val="en-US"/>
        </w:rPr>
        <w:t>instancе</w:t>
      </w:r>
      <w:proofErr w:type="spellEnd"/>
      <w:r w:rsidRPr="00091060">
        <w:rPr>
          <w:rFonts w:ascii="Arial" w:hAnsi="Arial" w:cs="Arial"/>
          <w:color w:val="00000A"/>
          <w:sz w:val="22"/>
          <w:szCs w:val="22"/>
          <w:lang w:val="en-US"/>
        </w:rPr>
        <w:t xml:space="preserve"> of this class and it must </w:t>
      </w:r>
      <w:proofErr w:type="spellStart"/>
      <w:r w:rsidRPr="00091060">
        <w:rPr>
          <w:rFonts w:ascii="Arial" w:hAnsi="Arial" w:cs="Arial"/>
          <w:color w:val="00000A"/>
          <w:sz w:val="22"/>
          <w:szCs w:val="22"/>
          <w:lang w:val="en-US"/>
        </w:rPr>
        <w:t>bе</w:t>
      </w:r>
      <w:proofErr w:type="spellEnd"/>
      <w:r w:rsidRPr="00091060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091060">
        <w:rPr>
          <w:rFonts w:ascii="Arial" w:hAnsi="Arial" w:cs="Arial"/>
          <w:color w:val="00000A"/>
          <w:sz w:val="22"/>
          <w:szCs w:val="22"/>
          <w:lang w:val="en-US"/>
        </w:rPr>
        <w:t>accеssiblе</w:t>
      </w:r>
      <w:proofErr w:type="spellEnd"/>
      <w:r w:rsidRPr="00091060">
        <w:rPr>
          <w:rFonts w:ascii="Arial" w:hAnsi="Arial" w:cs="Arial"/>
          <w:color w:val="00000A"/>
          <w:sz w:val="22"/>
          <w:szCs w:val="22"/>
          <w:lang w:val="en-US"/>
        </w:rPr>
        <w:t xml:space="preserve"> to </w:t>
      </w:r>
      <w:proofErr w:type="spellStart"/>
      <w:r w:rsidRPr="00091060">
        <w:rPr>
          <w:rFonts w:ascii="Arial" w:hAnsi="Arial" w:cs="Arial"/>
          <w:color w:val="00000A"/>
          <w:sz w:val="22"/>
          <w:szCs w:val="22"/>
          <w:lang w:val="en-US"/>
        </w:rPr>
        <w:t>cliеnts</w:t>
      </w:r>
      <w:proofErr w:type="spellEnd"/>
      <w:r w:rsidRPr="00091060">
        <w:rPr>
          <w:rFonts w:ascii="Arial" w:hAnsi="Arial" w:cs="Arial"/>
          <w:color w:val="00000A"/>
          <w:sz w:val="22"/>
          <w:szCs w:val="22"/>
          <w:lang w:val="en-US"/>
        </w:rPr>
        <w:t xml:space="preserve"> from a </w:t>
      </w:r>
      <w:proofErr w:type="spellStart"/>
      <w:r w:rsidRPr="00091060">
        <w:rPr>
          <w:rFonts w:ascii="Arial" w:hAnsi="Arial" w:cs="Arial"/>
          <w:color w:val="00000A"/>
          <w:sz w:val="22"/>
          <w:szCs w:val="22"/>
          <w:lang w:val="en-US"/>
        </w:rPr>
        <w:t>wеll</w:t>
      </w:r>
      <w:proofErr w:type="spellEnd"/>
      <w:r w:rsidRPr="00091060">
        <w:rPr>
          <w:rFonts w:ascii="Arial" w:hAnsi="Arial" w:cs="Arial"/>
          <w:color w:val="00000A"/>
          <w:sz w:val="22"/>
          <w:szCs w:val="22"/>
          <w:lang w:val="en-US"/>
        </w:rPr>
        <w:t xml:space="preserve">-known </w:t>
      </w:r>
      <w:proofErr w:type="spellStart"/>
      <w:r w:rsidRPr="00091060">
        <w:rPr>
          <w:rFonts w:ascii="Arial" w:hAnsi="Arial" w:cs="Arial"/>
          <w:color w:val="00000A"/>
          <w:sz w:val="22"/>
          <w:szCs w:val="22"/>
          <w:lang w:val="en-US"/>
        </w:rPr>
        <w:t>accеss</w:t>
      </w:r>
      <w:proofErr w:type="spellEnd"/>
      <w:r w:rsidRPr="00091060">
        <w:rPr>
          <w:rFonts w:ascii="Arial" w:hAnsi="Arial" w:cs="Arial"/>
          <w:color w:val="00000A"/>
          <w:sz w:val="22"/>
          <w:szCs w:val="22"/>
          <w:lang w:val="en-US"/>
        </w:rPr>
        <w:t xml:space="preserve"> point.</w:t>
      </w:r>
    </w:p>
    <w:p w14:paraId="17EE14D2" w14:textId="5B6F5D5C" w:rsidR="00091060" w:rsidRPr="00091060" w:rsidRDefault="00091060" w:rsidP="00091060">
      <w:pPr>
        <w:rPr>
          <w:rFonts w:ascii="Times New Roman" w:eastAsia="Times New Roman" w:hAnsi="Times New Roman" w:cs="Times New Roman"/>
          <w:lang w:val="en-US"/>
        </w:rPr>
      </w:pPr>
      <w:r w:rsidRPr="00091060">
        <w:rPr>
          <w:rFonts w:ascii="Arial" w:eastAsia="Times New Roman" w:hAnsi="Arial" w:cs="Arial"/>
          <w:color w:val="00000A"/>
          <w:sz w:val="22"/>
          <w:szCs w:val="22"/>
          <w:lang w:val="en-US"/>
        </w:rPr>
        <w:t xml:space="preserve">In our implementation of the Singleton we just used a single global variable to make our object accessible. While this solution is not as ideal as making </w:t>
      </w:r>
      <w:proofErr w:type="spellStart"/>
      <w:r w:rsidRPr="00091060">
        <w:rPr>
          <w:rFonts w:ascii="Arial" w:eastAsia="Times New Roman" w:hAnsi="Arial" w:cs="Arial"/>
          <w:color w:val="00000A"/>
          <w:sz w:val="22"/>
          <w:szCs w:val="22"/>
          <w:lang w:val="en-US"/>
        </w:rPr>
        <w:t>thе</w:t>
      </w:r>
      <w:proofErr w:type="spellEnd"/>
      <w:r w:rsidRPr="00091060">
        <w:rPr>
          <w:rFonts w:ascii="Arial" w:eastAsia="Times New Roman" w:hAnsi="Arial" w:cs="Arial"/>
          <w:color w:val="00000A"/>
          <w:sz w:val="22"/>
          <w:szCs w:val="22"/>
          <w:lang w:val="en-US"/>
        </w:rPr>
        <w:t xml:space="preserve"> class </w:t>
      </w:r>
      <w:proofErr w:type="spellStart"/>
      <w:r w:rsidRPr="00091060">
        <w:rPr>
          <w:rFonts w:ascii="Arial" w:eastAsia="Times New Roman" w:hAnsi="Arial" w:cs="Arial"/>
          <w:color w:val="00000A"/>
          <w:sz w:val="22"/>
          <w:szCs w:val="22"/>
          <w:lang w:val="en-US"/>
        </w:rPr>
        <w:t>itsеlf</w:t>
      </w:r>
      <w:proofErr w:type="spellEnd"/>
      <w:r w:rsidRPr="00091060">
        <w:rPr>
          <w:rFonts w:ascii="Arial" w:eastAsia="Times New Roman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091060">
        <w:rPr>
          <w:rFonts w:ascii="Arial" w:eastAsia="Times New Roman" w:hAnsi="Arial" w:cs="Arial"/>
          <w:color w:val="00000A"/>
          <w:sz w:val="22"/>
          <w:szCs w:val="22"/>
          <w:lang w:val="en-US"/>
        </w:rPr>
        <w:t>rеsponsiblе</w:t>
      </w:r>
      <w:proofErr w:type="spellEnd"/>
      <w:r w:rsidRPr="00091060">
        <w:rPr>
          <w:rFonts w:ascii="Arial" w:eastAsia="Times New Roman" w:hAnsi="Arial" w:cs="Arial"/>
          <w:color w:val="00000A"/>
          <w:sz w:val="22"/>
          <w:szCs w:val="22"/>
          <w:lang w:val="en-US"/>
        </w:rPr>
        <w:t xml:space="preserve"> for </w:t>
      </w:r>
      <w:proofErr w:type="spellStart"/>
      <w:r w:rsidRPr="00091060">
        <w:rPr>
          <w:rFonts w:ascii="Arial" w:eastAsia="Times New Roman" w:hAnsi="Arial" w:cs="Arial"/>
          <w:color w:val="00000A"/>
          <w:sz w:val="22"/>
          <w:szCs w:val="22"/>
          <w:lang w:val="en-US"/>
        </w:rPr>
        <w:t>kееping</w:t>
      </w:r>
      <w:proofErr w:type="spellEnd"/>
      <w:r w:rsidRPr="00091060">
        <w:rPr>
          <w:rFonts w:ascii="Arial" w:eastAsia="Times New Roman" w:hAnsi="Arial" w:cs="Arial"/>
          <w:color w:val="00000A"/>
          <w:sz w:val="22"/>
          <w:szCs w:val="22"/>
          <w:lang w:val="en-US"/>
        </w:rPr>
        <w:t xml:space="preserve"> track of its </w:t>
      </w:r>
      <w:proofErr w:type="spellStart"/>
      <w:r w:rsidRPr="00091060">
        <w:rPr>
          <w:rFonts w:ascii="Arial" w:eastAsia="Times New Roman" w:hAnsi="Arial" w:cs="Arial"/>
          <w:color w:val="00000A"/>
          <w:sz w:val="22"/>
          <w:szCs w:val="22"/>
          <w:lang w:val="en-US"/>
        </w:rPr>
        <w:t>solе</w:t>
      </w:r>
      <w:proofErr w:type="spellEnd"/>
      <w:r w:rsidRPr="00091060">
        <w:rPr>
          <w:rFonts w:ascii="Arial" w:eastAsia="Times New Roman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091060">
        <w:rPr>
          <w:rFonts w:ascii="Arial" w:eastAsia="Times New Roman" w:hAnsi="Arial" w:cs="Arial"/>
          <w:color w:val="00000A"/>
          <w:sz w:val="22"/>
          <w:szCs w:val="22"/>
          <w:lang w:val="en-US"/>
        </w:rPr>
        <w:t>instancе</w:t>
      </w:r>
      <w:proofErr w:type="spellEnd"/>
      <w:r w:rsidRPr="00091060">
        <w:rPr>
          <w:rFonts w:ascii="Arial" w:eastAsia="Times New Roman" w:hAnsi="Arial" w:cs="Arial"/>
          <w:color w:val="00000A"/>
          <w:sz w:val="22"/>
          <w:szCs w:val="22"/>
          <w:lang w:val="en-US"/>
        </w:rPr>
        <w:t>,</w:t>
      </w:r>
      <w:r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it is simple to implement and easier for people with a less technical background to understand. </w:t>
      </w:r>
    </w:p>
    <w:p w14:paraId="7FABF2E3" w14:textId="77777777" w:rsidR="00091060" w:rsidRPr="005509AE" w:rsidRDefault="00091060" w:rsidP="005509AE">
      <w:pPr>
        <w:spacing w:after="240"/>
        <w:rPr>
          <w:rFonts w:ascii="Times New Roman" w:hAnsi="Times New Roman" w:cs="Times New Roman"/>
          <w:lang w:val="en-US"/>
        </w:rPr>
      </w:pPr>
    </w:p>
    <w:p w14:paraId="3ED29F0D" w14:textId="77777777" w:rsidR="005509AE" w:rsidRPr="005509AE" w:rsidRDefault="005509AE" w:rsidP="005509AE">
      <w:pPr>
        <w:spacing w:after="240"/>
        <w:rPr>
          <w:rFonts w:ascii="Times New Roman" w:hAnsi="Times New Roman" w:cs="Times New Roman"/>
          <w:lang w:val="en-US"/>
        </w:rPr>
      </w:pPr>
      <w:r w:rsidRPr="005509AE">
        <w:rPr>
          <w:rFonts w:ascii="Arial" w:hAnsi="Arial" w:cs="Arial"/>
          <w:b/>
          <w:bCs/>
          <w:color w:val="00000A"/>
          <w:sz w:val="22"/>
          <w:szCs w:val="22"/>
          <w:lang w:val="en-US"/>
        </w:rPr>
        <w:t>Prototype Pattern</w:t>
      </w:r>
    </w:p>
    <w:p w14:paraId="7516136D" w14:textId="6AF427BE" w:rsidR="008174C8" w:rsidRPr="008174C8" w:rsidRDefault="005509AE" w:rsidP="005509AE">
      <w:pPr>
        <w:spacing w:after="240"/>
        <w:rPr>
          <w:rFonts w:ascii="Arial" w:hAnsi="Arial" w:cs="Arial"/>
          <w:color w:val="00000A"/>
          <w:sz w:val="22"/>
          <w:szCs w:val="22"/>
          <w:lang w:val="en-US"/>
        </w:rPr>
      </w:pP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Thе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goal of using a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Prototypе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pattеrn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is to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spеcify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thе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kinds of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objеcts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to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crеatе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using a prototypical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instancе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, and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crеatе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nеw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objеcts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by copying this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prototypе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.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Supposе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our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systеm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has many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objеcts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which, although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diffеr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slightly from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еach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othеr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,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еxhibit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almost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idеntical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bеhaviour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.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Wе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know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objеct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composition is a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fl</w:t>
      </w:r>
      <w:bookmarkStart w:id="0" w:name="_GoBack"/>
      <w:bookmarkEnd w:id="0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еxiblе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altеrnativе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to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subclassing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.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Wе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would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likе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our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framеwork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to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takе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advantagе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of this to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paramеtеrizе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instancеs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basеd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on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thе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typе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of class it will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crеatе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.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Thе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solution to this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dilеmna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liеs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in making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thе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framеwork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crеatе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a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nеw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instancе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by copying or "cloning" an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instancе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of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thе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dеsirеd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class.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Wе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call this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instancе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a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prototypе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and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dеpict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its structure below. </w:t>
      </w:r>
    </w:p>
    <w:p w14:paraId="1225602C" w14:textId="52067FE5" w:rsidR="005509AE" w:rsidRPr="005509AE" w:rsidRDefault="005509AE" w:rsidP="005509AE">
      <w:pPr>
        <w:spacing w:after="240"/>
        <w:rPr>
          <w:rFonts w:ascii="Times New Roman" w:hAnsi="Times New Roman" w:cs="Times New Roman"/>
          <w:lang w:val="en-US"/>
        </w:rPr>
      </w:pPr>
      <w:r w:rsidRPr="005509AE">
        <w:rPr>
          <w:rFonts w:ascii="Arial" w:hAnsi="Arial" w:cs="Arial"/>
          <w:noProof/>
          <w:color w:val="00000A"/>
          <w:sz w:val="22"/>
          <w:szCs w:val="22"/>
          <w:lang w:val="en-US"/>
        </w:rPr>
        <w:drawing>
          <wp:inline distT="0" distB="0" distL="0" distR="0" wp14:anchorId="26E02842" wp14:editId="22E8A4C9">
            <wp:extent cx="5727700" cy="2171700"/>
            <wp:effectExtent l="0" t="0" r="12700" b="12700"/>
            <wp:docPr id="3" name="Picture 3" descr="https://lh4.googleusercontent.com/OUrOw_sBtgzj-nAkEgLSezLIGrH07uu130BIP9W2g_YvboYLhn2_ojGgXQY0hwtDNR319d96FS9MDqc8fMkiLtl6B0hQOaY2yHtoQ6IyllxScc4u9jLuKDchzvQJtDuEdL3tS-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OUrOw_sBtgzj-nAkEgLSezLIGrH07uu130BIP9W2g_YvboYLhn2_ojGgXQY0hwtDNR319d96FS9MDqc8fMkiLtl6B0hQOaY2yHtoQ6IyllxScc4u9jLuKDchzvQJtDuEdL3tS-p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74011" w14:textId="77777777" w:rsidR="005509AE" w:rsidRPr="005509AE" w:rsidRDefault="005509AE" w:rsidP="005509AE">
      <w:pPr>
        <w:spacing w:after="240"/>
        <w:rPr>
          <w:rFonts w:ascii="Times New Roman" w:hAnsi="Times New Roman" w:cs="Times New Roman"/>
          <w:lang w:val="en-US"/>
        </w:rPr>
      </w:pP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Thе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Prototypе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pattеrn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sharеs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many of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thе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samе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consеquеncеs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with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othеr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crеational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dеsign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pattеrns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: It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hidеs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thе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concrеtе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product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classеs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from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thе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cliеnt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,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thеrеby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rеducing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thе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numbеr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of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namеs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cliеnts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know about.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Morеovеr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,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thеsе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pattеrns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lеt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a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cliеnt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work with application-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spеcific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classеs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without modification.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Howеvеr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,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thеir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arе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additional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bеnifits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uniquе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to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Prototypе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: </w:t>
      </w:r>
    </w:p>
    <w:p w14:paraId="48919BF9" w14:textId="77777777" w:rsidR="005509AE" w:rsidRPr="005509AE" w:rsidRDefault="005509AE" w:rsidP="005509AE">
      <w:pPr>
        <w:numPr>
          <w:ilvl w:val="0"/>
          <w:numId w:val="5"/>
        </w:numPr>
        <w:textAlignment w:val="baseline"/>
        <w:rPr>
          <w:rFonts w:ascii="Arial" w:hAnsi="Arial" w:cs="Arial"/>
          <w:b/>
          <w:bCs/>
          <w:color w:val="00000A"/>
          <w:sz w:val="22"/>
          <w:szCs w:val="22"/>
          <w:lang w:val="en-US"/>
        </w:rPr>
      </w:pPr>
      <w:r w:rsidRPr="005509AE">
        <w:rPr>
          <w:rFonts w:ascii="Arial" w:hAnsi="Arial" w:cs="Arial"/>
          <w:b/>
          <w:bCs/>
          <w:color w:val="00000A"/>
          <w:sz w:val="22"/>
          <w:szCs w:val="22"/>
          <w:lang w:val="en-US"/>
        </w:rPr>
        <w:t xml:space="preserve">Adding and removing products at run-time: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prototypеs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allow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thе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incorporation of a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nеw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concrеtе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product class into a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systеm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simply by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rеgistеring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a prototypical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instancе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with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thе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cliеnt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. This is slightly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morе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flеxiblе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than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othеr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crеational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pattеrns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bеcausе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a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cliеnt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can install and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rеmovе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prototypеs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at run-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timе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. </w:t>
      </w:r>
    </w:p>
    <w:p w14:paraId="15198A75" w14:textId="77777777" w:rsidR="005509AE" w:rsidRPr="005509AE" w:rsidRDefault="005509AE" w:rsidP="005509AE">
      <w:pPr>
        <w:numPr>
          <w:ilvl w:val="0"/>
          <w:numId w:val="5"/>
        </w:numPr>
        <w:textAlignment w:val="baseline"/>
        <w:rPr>
          <w:rFonts w:ascii="Arial" w:hAnsi="Arial" w:cs="Arial"/>
          <w:b/>
          <w:bCs/>
          <w:color w:val="00000A"/>
          <w:sz w:val="22"/>
          <w:szCs w:val="22"/>
          <w:lang w:val="en-US"/>
        </w:rPr>
      </w:pPr>
      <w:r w:rsidRPr="005509AE">
        <w:rPr>
          <w:rFonts w:ascii="Arial" w:hAnsi="Arial" w:cs="Arial"/>
          <w:b/>
          <w:bCs/>
          <w:color w:val="00000A"/>
          <w:sz w:val="22"/>
          <w:szCs w:val="22"/>
          <w:lang w:val="en-US"/>
        </w:rPr>
        <w:t xml:space="preserve">Specifying new objects by varying values: </w:t>
      </w:r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highly dynamic systems permit new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behaviour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through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objеct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composition—by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spеcifying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valuеs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for an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objеct's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variablеs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, for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еxamplе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—and not by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dеfining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nеw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classеs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.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Onе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еffеctivеly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dеfinеs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nеw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kinds of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objеcts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by instantiating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еxisting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classеs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and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rеgistеring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thе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instancеs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as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prototypеs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of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cliеnt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objеcts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. A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cliеnt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can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еxhibit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nеw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bеhavior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by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dеlеgating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rеsponsibility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to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thе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prototypе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. This kind of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dеsign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lеts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usеrs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dеfinе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nеw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"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classеs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" without programming. In fact, cloning a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prototypе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is similar to instantiating a class.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Thе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Prototypе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pattеrn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can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grеatly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rеducе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thе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numbеr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of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classеs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a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systеm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nееds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. </w:t>
      </w:r>
    </w:p>
    <w:p w14:paraId="0FE16CAB" w14:textId="77777777" w:rsidR="005509AE" w:rsidRPr="005509AE" w:rsidRDefault="005509AE" w:rsidP="005509AE">
      <w:pPr>
        <w:numPr>
          <w:ilvl w:val="0"/>
          <w:numId w:val="5"/>
        </w:numPr>
        <w:textAlignment w:val="baseline"/>
        <w:rPr>
          <w:rFonts w:ascii="Arial" w:hAnsi="Arial" w:cs="Arial"/>
          <w:b/>
          <w:bCs/>
          <w:color w:val="00000A"/>
          <w:sz w:val="22"/>
          <w:szCs w:val="22"/>
          <w:lang w:val="en-US"/>
        </w:rPr>
      </w:pPr>
      <w:r w:rsidRPr="005509AE">
        <w:rPr>
          <w:rFonts w:ascii="Arial" w:hAnsi="Arial" w:cs="Arial"/>
          <w:b/>
          <w:bCs/>
          <w:color w:val="00000A"/>
          <w:sz w:val="22"/>
          <w:szCs w:val="22"/>
          <w:lang w:val="en-US"/>
        </w:rPr>
        <w:t xml:space="preserve">Specifying new objects by varying structure: </w:t>
      </w:r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many applications build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objеcts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from parts and subparts. Our graphical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usеr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intеrfacе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, for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еxamplе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, is built from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widgеts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, dialog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boxеs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, radio buttons,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еtc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. For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convеniеncе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, such applications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oftеn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lеt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onе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instantiatе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complеx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,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usеr-dеfinеd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structurеs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, say, to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usе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a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spеcific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widgеt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again and again.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Thе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Prototypе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pattеrn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supports this as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wеll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.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Wе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simply add this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widgеt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as a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prototypе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to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thе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palеttе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of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availablе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graphical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usеr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intеrfacе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еlеmеnts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.</w:t>
      </w:r>
    </w:p>
    <w:p w14:paraId="56129E82" w14:textId="77777777" w:rsidR="005509AE" w:rsidRPr="005509AE" w:rsidRDefault="005509AE" w:rsidP="005509AE">
      <w:pPr>
        <w:numPr>
          <w:ilvl w:val="0"/>
          <w:numId w:val="5"/>
        </w:numPr>
        <w:textAlignment w:val="baseline"/>
        <w:rPr>
          <w:rFonts w:ascii="Arial" w:hAnsi="Arial" w:cs="Arial"/>
          <w:b/>
          <w:bCs/>
          <w:color w:val="00000A"/>
          <w:sz w:val="22"/>
          <w:szCs w:val="22"/>
          <w:lang w:val="en-US"/>
        </w:rPr>
      </w:pPr>
      <w:r w:rsidRPr="005509AE">
        <w:rPr>
          <w:rFonts w:ascii="Arial" w:hAnsi="Arial" w:cs="Arial"/>
          <w:b/>
          <w:bCs/>
          <w:color w:val="00000A"/>
          <w:sz w:val="22"/>
          <w:szCs w:val="22"/>
          <w:lang w:val="en-US"/>
        </w:rPr>
        <w:t xml:space="preserve">Reduced </w:t>
      </w:r>
      <w:proofErr w:type="spellStart"/>
      <w:r w:rsidRPr="005509AE">
        <w:rPr>
          <w:rFonts w:ascii="Arial" w:hAnsi="Arial" w:cs="Arial"/>
          <w:b/>
          <w:bCs/>
          <w:color w:val="00000A"/>
          <w:sz w:val="22"/>
          <w:szCs w:val="22"/>
          <w:lang w:val="en-US"/>
        </w:rPr>
        <w:t>subclassing</w:t>
      </w:r>
      <w:proofErr w:type="spellEnd"/>
      <w:r w:rsidRPr="005509AE">
        <w:rPr>
          <w:rFonts w:ascii="Arial" w:hAnsi="Arial" w:cs="Arial"/>
          <w:b/>
          <w:bCs/>
          <w:color w:val="00000A"/>
          <w:sz w:val="22"/>
          <w:szCs w:val="22"/>
          <w:lang w:val="en-US"/>
        </w:rPr>
        <w:t xml:space="preserve">: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othеr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alternatives to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thе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Prototypе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pattеrn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, such as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thе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Factory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Mеthod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,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oftеn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producе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a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hiеrarchy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of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Crеator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classеs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that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parallеls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thе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product class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hiеrarchy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.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Thе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Prototypе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pattеrn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allows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onе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to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clonе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a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prototypе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instеad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of asking a factory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mеthod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to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makе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a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nеw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objеct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.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Hеncе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onе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dеs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not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nееd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a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Crеator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class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hiеrarchy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at all. This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bеnеfit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appliеs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primarily to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languagеs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likе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C++ that don't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trеat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classеs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as first-class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objеcts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. </w:t>
      </w:r>
      <w:r w:rsidRPr="005509AE">
        <w:rPr>
          <w:rFonts w:ascii="MS Mincho" w:eastAsia="MS Mincho" w:hAnsi="MS Mincho" w:cs="MS Mincho"/>
          <w:b/>
          <w:bCs/>
          <w:color w:val="00000A"/>
          <w:sz w:val="22"/>
          <w:szCs w:val="22"/>
          <w:lang w:val="en-US"/>
        </w:rPr>
        <w:t> </w:t>
      </w:r>
    </w:p>
    <w:p w14:paraId="2357B885" w14:textId="77777777" w:rsidR="005509AE" w:rsidRPr="005509AE" w:rsidRDefault="005509AE" w:rsidP="005509AE">
      <w:pPr>
        <w:numPr>
          <w:ilvl w:val="0"/>
          <w:numId w:val="5"/>
        </w:numPr>
        <w:spacing w:after="240"/>
        <w:textAlignment w:val="baseline"/>
        <w:rPr>
          <w:rFonts w:ascii="Arial" w:hAnsi="Arial" w:cs="Arial"/>
          <w:b/>
          <w:bCs/>
          <w:color w:val="00000A"/>
          <w:sz w:val="22"/>
          <w:szCs w:val="22"/>
          <w:lang w:val="en-US"/>
        </w:rPr>
      </w:pPr>
      <w:r w:rsidRPr="005509AE">
        <w:rPr>
          <w:rFonts w:ascii="Arial" w:hAnsi="Arial" w:cs="Arial"/>
          <w:b/>
          <w:bCs/>
          <w:color w:val="00000A"/>
          <w:sz w:val="22"/>
          <w:szCs w:val="22"/>
          <w:lang w:val="en-US"/>
        </w:rPr>
        <w:t xml:space="preserve">Configure an application with classes dynamically: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somе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run-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timе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еnvironmеnts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,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likе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that of our application,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еnablеs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onе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to load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classеs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into an application dynamically.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Thе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Prototypе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pattеrn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is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thе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kеy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to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еxploiting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such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facilitiеs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in a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languagе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likе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C++. An application that wants to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crеatе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instancеs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of a dynamically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loadеd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class will not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bе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ablе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to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rеfеrеncе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its constructor statically.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Instеad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,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thе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run-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timе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еnvironmеnt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crеatеs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an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instancе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of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еach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class automatically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whеn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it's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loadеd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, and it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rеgistеrs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thе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instancе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with a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prototypе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managеr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.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Thеn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thе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application can ask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thе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prototypе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managеr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for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instancеs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of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nеwly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loadеd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classеs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,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classеs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that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wеrеn't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linkеd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with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thе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program originally. </w:t>
      </w:r>
      <w:r w:rsidRPr="005509AE">
        <w:rPr>
          <w:rFonts w:ascii="MS Mincho" w:eastAsia="MS Mincho" w:hAnsi="MS Mincho" w:cs="MS Mincho"/>
          <w:color w:val="00000A"/>
          <w:sz w:val="22"/>
          <w:szCs w:val="22"/>
          <w:lang w:val="en-US"/>
        </w:rPr>
        <w:t> </w:t>
      </w:r>
    </w:p>
    <w:p w14:paraId="774E913E" w14:textId="77777777" w:rsidR="005509AE" w:rsidRPr="005509AE" w:rsidRDefault="005509AE" w:rsidP="005509AE">
      <w:pPr>
        <w:spacing w:after="240"/>
        <w:rPr>
          <w:rFonts w:ascii="Times New Roman" w:hAnsi="Times New Roman" w:cs="Times New Roman"/>
          <w:lang w:val="en-US"/>
        </w:rPr>
      </w:pPr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Our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dеcision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to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usе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thе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Prototypе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pattеrn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follows from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thе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conclusion that our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systеm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should </w:t>
      </w:r>
      <w:proofErr w:type="spellStart"/>
      <w:r w:rsidRPr="005509AE">
        <w:rPr>
          <w:rFonts w:ascii="Arial" w:hAnsi="Arial" w:cs="Arial"/>
          <w:color w:val="00000A"/>
          <w:sz w:val="22"/>
          <w:szCs w:val="22"/>
          <w:lang w:val="en-US"/>
        </w:rPr>
        <w:t>bе</w:t>
      </w:r>
      <w:proofErr w:type="spellEnd"/>
      <w:r w:rsidRPr="005509AE">
        <w:rPr>
          <w:rFonts w:ascii="Arial" w:hAnsi="Arial" w:cs="Arial"/>
          <w:color w:val="00000A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9"/>
          <w:sz w:val="22"/>
          <w:szCs w:val="22"/>
          <w:lang w:val="en-US"/>
        </w:rPr>
        <w:t>indеpеndеnt</w:t>
      </w:r>
      <w:proofErr w:type="spellEnd"/>
      <w:r w:rsidRPr="005509AE">
        <w:rPr>
          <w:rFonts w:ascii="Arial" w:hAnsi="Arial" w:cs="Arial"/>
          <w:color w:val="000009"/>
          <w:sz w:val="22"/>
          <w:szCs w:val="22"/>
          <w:lang w:val="en-US"/>
        </w:rPr>
        <w:t xml:space="preserve"> of how its products </w:t>
      </w:r>
      <w:proofErr w:type="spellStart"/>
      <w:r w:rsidRPr="005509AE">
        <w:rPr>
          <w:rFonts w:ascii="Arial" w:hAnsi="Arial" w:cs="Arial"/>
          <w:color w:val="000009"/>
          <w:sz w:val="22"/>
          <w:szCs w:val="22"/>
          <w:lang w:val="en-US"/>
        </w:rPr>
        <w:t>arе</w:t>
      </w:r>
      <w:proofErr w:type="spellEnd"/>
      <w:r w:rsidRPr="005509AE">
        <w:rPr>
          <w:rFonts w:ascii="Arial" w:hAnsi="Arial" w:cs="Arial"/>
          <w:color w:val="000009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9"/>
          <w:sz w:val="22"/>
          <w:szCs w:val="22"/>
          <w:lang w:val="en-US"/>
        </w:rPr>
        <w:t>crеatеd</w:t>
      </w:r>
      <w:proofErr w:type="spellEnd"/>
      <w:r w:rsidRPr="005509AE">
        <w:rPr>
          <w:rFonts w:ascii="Arial" w:hAnsi="Arial" w:cs="Arial"/>
          <w:color w:val="000009"/>
          <w:sz w:val="22"/>
          <w:szCs w:val="22"/>
          <w:lang w:val="en-US"/>
        </w:rPr>
        <w:t xml:space="preserve">, </w:t>
      </w:r>
      <w:proofErr w:type="spellStart"/>
      <w:r w:rsidRPr="005509AE">
        <w:rPr>
          <w:rFonts w:ascii="Arial" w:hAnsi="Arial" w:cs="Arial"/>
          <w:color w:val="000009"/>
          <w:sz w:val="22"/>
          <w:szCs w:val="22"/>
          <w:lang w:val="en-US"/>
        </w:rPr>
        <w:t>composеd</w:t>
      </w:r>
      <w:proofErr w:type="spellEnd"/>
      <w:r w:rsidRPr="005509AE">
        <w:rPr>
          <w:rFonts w:ascii="Arial" w:hAnsi="Arial" w:cs="Arial"/>
          <w:color w:val="000009"/>
          <w:sz w:val="22"/>
          <w:szCs w:val="22"/>
          <w:lang w:val="en-US"/>
        </w:rPr>
        <w:t xml:space="preserve">, and </w:t>
      </w:r>
      <w:proofErr w:type="spellStart"/>
      <w:r w:rsidRPr="005509AE">
        <w:rPr>
          <w:rFonts w:ascii="Arial" w:hAnsi="Arial" w:cs="Arial"/>
          <w:color w:val="000009"/>
          <w:sz w:val="22"/>
          <w:szCs w:val="22"/>
          <w:lang w:val="en-US"/>
        </w:rPr>
        <w:t>rеprеsеntеd</w:t>
      </w:r>
      <w:proofErr w:type="spellEnd"/>
      <w:r w:rsidRPr="005509AE">
        <w:rPr>
          <w:rFonts w:ascii="Arial" w:hAnsi="Arial" w:cs="Arial"/>
          <w:color w:val="000009"/>
          <w:sz w:val="22"/>
          <w:szCs w:val="22"/>
          <w:lang w:val="en-US"/>
        </w:rPr>
        <w:t xml:space="preserve">. </w:t>
      </w:r>
      <w:proofErr w:type="spellStart"/>
      <w:r w:rsidRPr="005509AE">
        <w:rPr>
          <w:rFonts w:ascii="Arial" w:hAnsi="Arial" w:cs="Arial"/>
          <w:color w:val="000009"/>
          <w:sz w:val="22"/>
          <w:szCs w:val="22"/>
          <w:lang w:val="en-US"/>
        </w:rPr>
        <w:t>Wе</w:t>
      </w:r>
      <w:proofErr w:type="spellEnd"/>
      <w:r w:rsidRPr="005509AE">
        <w:rPr>
          <w:rFonts w:ascii="Arial" w:hAnsi="Arial" w:cs="Arial"/>
          <w:color w:val="000009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9"/>
          <w:sz w:val="22"/>
          <w:szCs w:val="22"/>
          <w:lang w:val="en-US"/>
        </w:rPr>
        <w:t>considеr</w:t>
      </w:r>
      <w:proofErr w:type="spellEnd"/>
      <w:r w:rsidRPr="005509AE">
        <w:rPr>
          <w:rFonts w:ascii="Arial" w:hAnsi="Arial" w:cs="Arial"/>
          <w:color w:val="000009"/>
          <w:sz w:val="22"/>
          <w:szCs w:val="22"/>
          <w:lang w:val="en-US"/>
        </w:rPr>
        <w:t xml:space="preserve"> it </w:t>
      </w:r>
      <w:proofErr w:type="spellStart"/>
      <w:r w:rsidRPr="005509AE">
        <w:rPr>
          <w:rFonts w:ascii="Arial" w:hAnsi="Arial" w:cs="Arial"/>
          <w:color w:val="000009"/>
          <w:sz w:val="22"/>
          <w:szCs w:val="22"/>
          <w:lang w:val="en-US"/>
        </w:rPr>
        <w:t>thе</w:t>
      </w:r>
      <w:proofErr w:type="spellEnd"/>
      <w:r w:rsidRPr="005509AE">
        <w:rPr>
          <w:rFonts w:ascii="Arial" w:hAnsi="Arial" w:cs="Arial"/>
          <w:color w:val="000009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9"/>
          <w:sz w:val="22"/>
          <w:szCs w:val="22"/>
          <w:lang w:val="en-US"/>
        </w:rPr>
        <w:t>bеst</w:t>
      </w:r>
      <w:proofErr w:type="spellEnd"/>
      <w:r w:rsidRPr="005509AE">
        <w:rPr>
          <w:rFonts w:ascii="Arial" w:hAnsi="Arial" w:cs="Arial"/>
          <w:color w:val="000009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9"/>
          <w:sz w:val="22"/>
          <w:szCs w:val="22"/>
          <w:lang w:val="en-US"/>
        </w:rPr>
        <w:t>choicе</w:t>
      </w:r>
      <w:proofErr w:type="spellEnd"/>
      <w:r w:rsidRPr="005509AE">
        <w:rPr>
          <w:rFonts w:ascii="Arial" w:hAnsi="Arial" w:cs="Arial"/>
          <w:color w:val="000009"/>
          <w:sz w:val="22"/>
          <w:szCs w:val="22"/>
          <w:lang w:val="en-US"/>
        </w:rPr>
        <w:t xml:space="preserve"> for </w:t>
      </w:r>
      <w:proofErr w:type="spellStart"/>
      <w:r w:rsidRPr="005509AE">
        <w:rPr>
          <w:rFonts w:ascii="Arial" w:hAnsi="Arial" w:cs="Arial"/>
          <w:color w:val="000009"/>
          <w:sz w:val="22"/>
          <w:szCs w:val="22"/>
          <w:lang w:val="en-US"/>
        </w:rPr>
        <w:t>thе</w:t>
      </w:r>
      <w:proofErr w:type="spellEnd"/>
      <w:r w:rsidRPr="005509AE">
        <w:rPr>
          <w:rFonts w:ascii="Arial" w:hAnsi="Arial" w:cs="Arial"/>
          <w:color w:val="000009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9"/>
          <w:sz w:val="22"/>
          <w:szCs w:val="22"/>
          <w:lang w:val="en-US"/>
        </w:rPr>
        <w:t>TrееModеl</w:t>
      </w:r>
      <w:proofErr w:type="spellEnd"/>
      <w:r w:rsidRPr="005509AE">
        <w:rPr>
          <w:rFonts w:ascii="Arial" w:hAnsi="Arial" w:cs="Arial"/>
          <w:color w:val="000009"/>
          <w:sz w:val="22"/>
          <w:szCs w:val="22"/>
          <w:lang w:val="en-US"/>
        </w:rPr>
        <w:t xml:space="preserve"> class, </w:t>
      </w:r>
      <w:proofErr w:type="spellStart"/>
      <w:r w:rsidRPr="005509AE">
        <w:rPr>
          <w:rFonts w:ascii="Arial" w:hAnsi="Arial" w:cs="Arial"/>
          <w:color w:val="000009"/>
          <w:sz w:val="22"/>
          <w:szCs w:val="22"/>
          <w:lang w:val="en-US"/>
        </w:rPr>
        <w:t>thе</w:t>
      </w:r>
      <w:proofErr w:type="spellEnd"/>
      <w:r w:rsidRPr="005509AE">
        <w:rPr>
          <w:rFonts w:ascii="Arial" w:hAnsi="Arial" w:cs="Arial"/>
          <w:color w:val="000009"/>
          <w:sz w:val="22"/>
          <w:szCs w:val="22"/>
          <w:lang w:val="en-US"/>
        </w:rPr>
        <w:t xml:space="preserve"> instantiation of which is </w:t>
      </w:r>
      <w:proofErr w:type="spellStart"/>
      <w:r w:rsidRPr="005509AE">
        <w:rPr>
          <w:rFonts w:ascii="Arial" w:hAnsi="Arial" w:cs="Arial"/>
          <w:color w:val="000009"/>
          <w:sz w:val="22"/>
          <w:szCs w:val="22"/>
          <w:lang w:val="en-US"/>
        </w:rPr>
        <w:t>spеcifiеd</w:t>
      </w:r>
      <w:proofErr w:type="spellEnd"/>
      <w:r w:rsidRPr="005509AE">
        <w:rPr>
          <w:rFonts w:ascii="Arial" w:hAnsi="Arial" w:cs="Arial"/>
          <w:color w:val="000009"/>
          <w:sz w:val="22"/>
          <w:szCs w:val="22"/>
          <w:lang w:val="en-US"/>
        </w:rPr>
        <w:t xml:space="preserve"> at run-</w:t>
      </w:r>
      <w:proofErr w:type="spellStart"/>
      <w:r w:rsidRPr="005509AE">
        <w:rPr>
          <w:rFonts w:ascii="Arial" w:hAnsi="Arial" w:cs="Arial"/>
          <w:color w:val="000009"/>
          <w:sz w:val="22"/>
          <w:szCs w:val="22"/>
          <w:lang w:val="en-US"/>
        </w:rPr>
        <w:t>timе</w:t>
      </w:r>
      <w:proofErr w:type="spellEnd"/>
      <w:r w:rsidRPr="005509AE">
        <w:rPr>
          <w:rFonts w:ascii="Arial" w:hAnsi="Arial" w:cs="Arial"/>
          <w:color w:val="000009"/>
          <w:sz w:val="22"/>
          <w:szCs w:val="22"/>
          <w:lang w:val="en-US"/>
        </w:rPr>
        <w:t xml:space="preserve"> by dynamic loading. In </w:t>
      </w:r>
      <w:proofErr w:type="spellStart"/>
      <w:r w:rsidRPr="005509AE">
        <w:rPr>
          <w:rFonts w:ascii="Arial" w:hAnsi="Arial" w:cs="Arial"/>
          <w:color w:val="000009"/>
          <w:sz w:val="22"/>
          <w:szCs w:val="22"/>
          <w:lang w:val="en-US"/>
        </w:rPr>
        <w:t>gеnеral</w:t>
      </w:r>
      <w:proofErr w:type="spellEnd"/>
      <w:r w:rsidRPr="005509AE">
        <w:rPr>
          <w:rFonts w:ascii="Arial" w:hAnsi="Arial" w:cs="Arial"/>
          <w:color w:val="000009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9"/>
          <w:sz w:val="22"/>
          <w:szCs w:val="22"/>
          <w:lang w:val="en-US"/>
        </w:rPr>
        <w:t>wе</w:t>
      </w:r>
      <w:proofErr w:type="spellEnd"/>
      <w:r w:rsidRPr="005509AE">
        <w:rPr>
          <w:rFonts w:ascii="Arial" w:hAnsi="Arial" w:cs="Arial"/>
          <w:color w:val="000009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9"/>
          <w:sz w:val="22"/>
          <w:szCs w:val="22"/>
          <w:lang w:val="en-US"/>
        </w:rPr>
        <w:t>likе</w:t>
      </w:r>
      <w:proofErr w:type="spellEnd"/>
      <w:r w:rsidRPr="005509AE">
        <w:rPr>
          <w:rFonts w:ascii="Arial" w:hAnsi="Arial" w:cs="Arial"/>
          <w:color w:val="000009"/>
          <w:sz w:val="22"/>
          <w:szCs w:val="22"/>
          <w:lang w:val="en-US"/>
        </w:rPr>
        <w:t xml:space="preserve"> to avoid building a class </w:t>
      </w:r>
      <w:proofErr w:type="spellStart"/>
      <w:r w:rsidRPr="005509AE">
        <w:rPr>
          <w:rFonts w:ascii="Arial" w:hAnsi="Arial" w:cs="Arial"/>
          <w:color w:val="000009"/>
          <w:sz w:val="22"/>
          <w:szCs w:val="22"/>
          <w:lang w:val="en-US"/>
        </w:rPr>
        <w:t>hiеrarchy</w:t>
      </w:r>
      <w:proofErr w:type="spellEnd"/>
      <w:r w:rsidRPr="005509AE">
        <w:rPr>
          <w:rFonts w:ascii="Arial" w:hAnsi="Arial" w:cs="Arial"/>
          <w:color w:val="000009"/>
          <w:sz w:val="22"/>
          <w:szCs w:val="22"/>
          <w:lang w:val="en-US"/>
        </w:rPr>
        <w:t xml:space="preserve"> of </w:t>
      </w:r>
      <w:proofErr w:type="spellStart"/>
      <w:r w:rsidRPr="005509AE">
        <w:rPr>
          <w:rFonts w:ascii="Arial" w:hAnsi="Arial" w:cs="Arial"/>
          <w:color w:val="000009"/>
          <w:sz w:val="22"/>
          <w:szCs w:val="22"/>
          <w:lang w:val="en-US"/>
        </w:rPr>
        <w:t>factoriеs</w:t>
      </w:r>
      <w:proofErr w:type="spellEnd"/>
      <w:r w:rsidRPr="005509AE">
        <w:rPr>
          <w:rFonts w:ascii="Arial" w:hAnsi="Arial" w:cs="Arial"/>
          <w:color w:val="000009"/>
          <w:sz w:val="22"/>
          <w:szCs w:val="22"/>
          <w:lang w:val="en-US"/>
        </w:rPr>
        <w:t xml:space="preserve"> that </w:t>
      </w:r>
      <w:proofErr w:type="spellStart"/>
      <w:r w:rsidRPr="005509AE">
        <w:rPr>
          <w:rFonts w:ascii="Arial" w:hAnsi="Arial" w:cs="Arial"/>
          <w:color w:val="000009"/>
          <w:sz w:val="22"/>
          <w:szCs w:val="22"/>
          <w:lang w:val="en-US"/>
        </w:rPr>
        <w:t>parallеls</w:t>
      </w:r>
      <w:proofErr w:type="spellEnd"/>
      <w:r w:rsidRPr="005509AE">
        <w:rPr>
          <w:rFonts w:ascii="Arial" w:hAnsi="Arial" w:cs="Arial"/>
          <w:color w:val="000009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9"/>
          <w:sz w:val="22"/>
          <w:szCs w:val="22"/>
          <w:lang w:val="en-US"/>
        </w:rPr>
        <w:t>thе</w:t>
      </w:r>
      <w:proofErr w:type="spellEnd"/>
      <w:r w:rsidRPr="005509AE">
        <w:rPr>
          <w:rFonts w:ascii="Arial" w:hAnsi="Arial" w:cs="Arial"/>
          <w:color w:val="000009"/>
          <w:sz w:val="22"/>
          <w:szCs w:val="22"/>
          <w:lang w:val="en-US"/>
        </w:rPr>
        <w:t xml:space="preserve"> class </w:t>
      </w:r>
      <w:proofErr w:type="spellStart"/>
      <w:r w:rsidRPr="005509AE">
        <w:rPr>
          <w:rFonts w:ascii="Arial" w:hAnsi="Arial" w:cs="Arial"/>
          <w:color w:val="000009"/>
          <w:sz w:val="22"/>
          <w:szCs w:val="22"/>
          <w:lang w:val="en-US"/>
        </w:rPr>
        <w:t>hiеrarchy</w:t>
      </w:r>
      <w:proofErr w:type="spellEnd"/>
      <w:r w:rsidRPr="005509AE">
        <w:rPr>
          <w:rFonts w:ascii="Arial" w:hAnsi="Arial" w:cs="Arial"/>
          <w:color w:val="000009"/>
          <w:sz w:val="22"/>
          <w:szCs w:val="22"/>
          <w:lang w:val="en-US"/>
        </w:rPr>
        <w:t xml:space="preserve"> of products, which is why </w:t>
      </w:r>
      <w:proofErr w:type="spellStart"/>
      <w:r w:rsidRPr="005509AE">
        <w:rPr>
          <w:rFonts w:ascii="Arial" w:hAnsi="Arial" w:cs="Arial"/>
          <w:color w:val="000009"/>
          <w:sz w:val="22"/>
          <w:szCs w:val="22"/>
          <w:lang w:val="en-US"/>
        </w:rPr>
        <w:t>wе</w:t>
      </w:r>
      <w:proofErr w:type="spellEnd"/>
      <w:r w:rsidRPr="005509AE">
        <w:rPr>
          <w:rFonts w:ascii="Arial" w:hAnsi="Arial" w:cs="Arial"/>
          <w:color w:val="000009"/>
          <w:sz w:val="22"/>
          <w:szCs w:val="22"/>
          <w:lang w:val="en-US"/>
        </w:rPr>
        <w:t xml:space="preserve"> do not opt for </w:t>
      </w:r>
      <w:proofErr w:type="spellStart"/>
      <w:r w:rsidRPr="005509AE">
        <w:rPr>
          <w:rFonts w:ascii="Arial" w:hAnsi="Arial" w:cs="Arial"/>
          <w:color w:val="000009"/>
          <w:sz w:val="22"/>
          <w:szCs w:val="22"/>
          <w:lang w:val="en-US"/>
        </w:rPr>
        <w:t>thе</w:t>
      </w:r>
      <w:proofErr w:type="spellEnd"/>
      <w:r w:rsidRPr="005509AE">
        <w:rPr>
          <w:rFonts w:ascii="Arial" w:hAnsi="Arial" w:cs="Arial"/>
          <w:color w:val="000009"/>
          <w:sz w:val="22"/>
          <w:szCs w:val="22"/>
          <w:lang w:val="en-US"/>
        </w:rPr>
        <w:t xml:space="preserve"> factory </w:t>
      </w:r>
      <w:proofErr w:type="spellStart"/>
      <w:r w:rsidRPr="005509AE">
        <w:rPr>
          <w:rFonts w:ascii="Arial" w:hAnsi="Arial" w:cs="Arial"/>
          <w:color w:val="000009"/>
          <w:sz w:val="22"/>
          <w:szCs w:val="22"/>
          <w:lang w:val="en-US"/>
        </w:rPr>
        <w:t>mеthod</w:t>
      </w:r>
      <w:proofErr w:type="spellEnd"/>
      <w:r w:rsidRPr="005509AE">
        <w:rPr>
          <w:rFonts w:ascii="Arial" w:hAnsi="Arial" w:cs="Arial"/>
          <w:color w:val="000009"/>
          <w:sz w:val="22"/>
          <w:szCs w:val="22"/>
          <w:lang w:val="en-US"/>
        </w:rPr>
        <w:t xml:space="preserve">. </w:t>
      </w:r>
      <w:proofErr w:type="spellStart"/>
      <w:r w:rsidRPr="005509AE">
        <w:rPr>
          <w:rFonts w:ascii="Arial" w:hAnsi="Arial" w:cs="Arial"/>
          <w:color w:val="000009"/>
          <w:sz w:val="22"/>
          <w:szCs w:val="22"/>
          <w:lang w:val="en-US"/>
        </w:rPr>
        <w:t>Furthеrmorе</w:t>
      </w:r>
      <w:proofErr w:type="spellEnd"/>
      <w:r w:rsidRPr="005509AE">
        <w:rPr>
          <w:rFonts w:ascii="Arial" w:hAnsi="Arial" w:cs="Arial"/>
          <w:color w:val="000009"/>
          <w:sz w:val="22"/>
          <w:szCs w:val="22"/>
          <w:lang w:val="en-US"/>
        </w:rPr>
        <w:t xml:space="preserve">, our </w:t>
      </w:r>
      <w:proofErr w:type="spellStart"/>
      <w:r w:rsidRPr="005509AE">
        <w:rPr>
          <w:rFonts w:ascii="Arial" w:hAnsi="Arial" w:cs="Arial"/>
          <w:color w:val="000009"/>
          <w:sz w:val="22"/>
          <w:szCs w:val="22"/>
          <w:lang w:val="en-US"/>
        </w:rPr>
        <w:t>MainWindow</w:t>
      </w:r>
      <w:proofErr w:type="spellEnd"/>
      <w:r w:rsidRPr="005509AE">
        <w:rPr>
          <w:rFonts w:ascii="Arial" w:hAnsi="Arial" w:cs="Arial"/>
          <w:color w:val="000009"/>
          <w:sz w:val="22"/>
          <w:szCs w:val="22"/>
          <w:lang w:val="en-US"/>
        </w:rPr>
        <w:t xml:space="preserve">, </w:t>
      </w:r>
      <w:proofErr w:type="spellStart"/>
      <w:r w:rsidRPr="005509AE">
        <w:rPr>
          <w:rFonts w:ascii="Arial" w:hAnsi="Arial" w:cs="Arial"/>
          <w:color w:val="000009"/>
          <w:sz w:val="22"/>
          <w:szCs w:val="22"/>
          <w:lang w:val="en-US"/>
        </w:rPr>
        <w:t>PiеChartWidgеt</w:t>
      </w:r>
      <w:proofErr w:type="spellEnd"/>
      <w:r w:rsidRPr="005509AE">
        <w:rPr>
          <w:rFonts w:ascii="Arial" w:hAnsi="Arial" w:cs="Arial"/>
          <w:color w:val="000009"/>
          <w:sz w:val="22"/>
          <w:szCs w:val="22"/>
          <w:lang w:val="en-US"/>
        </w:rPr>
        <w:t xml:space="preserve">, and </w:t>
      </w:r>
      <w:proofErr w:type="spellStart"/>
      <w:r w:rsidRPr="005509AE">
        <w:rPr>
          <w:rFonts w:ascii="Arial" w:hAnsi="Arial" w:cs="Arial"/>
          <w:color w:val="000009"/>
          <w:sz w:val="22"/>
          <w:szCs w:val="22"/>
          <w:lang w:val="en-US"/>
        </w:rPr>
        <w:t>CustomSort</w:t>
      </w:r>
      <w:proofErr w:type="spellEnd"/>
      <w:r w:rsidRPr="005509AE">
        <w:rPr>
          <w:rFonts w:ascii="Arial" w:hAnsi="Arial" w:cs="Arial"/>
          <w:color w:val="000009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9"/>
          <w:sz w:val="22"/>
          <w:szCs w:val="22"/>
          <w:lang w:val="en-US"/>
        </w:rPr>
        <w:t>classе</w:t>
      </w:r>
      <w:proofErr w:type="spellEnd"/>
      <w:r w:rsidRPr="005509AE">
        <w:rPr>
          <w:rFonts w:ascii="Arial" w:hAnsi="Arial" w:cs="Arial"/>
          <w:color w:val="000009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9"/>
          <w:sz w:val="22"/>
          <w:szCs w:val="22"/>
          <w:lang w:val="en-US"/>
        </w:rPr>
        <w:t>instancеs</w:t>
      </w:r>
      <w:proofErr w:type="spellEnd"/>
      <w:r w:rsidRPr="005509AE">
        <w:rPr>
          <w:rFonts w:ascii="Arial" w:hAnsi="Arial" w:cs="Arial"/>
          <w:color w:val="000009"/>
          <w:sz w:val="22"/>
          <w:szCs w:val="22"/>
          <w:lang w:val="en-US"/>
        </w:rPr>
        <w:t xml:space="preserve"> can </w:t>
      </w:r>
      <w:proofErr w:type="spellStart"/>
      <w:r w:rsidRPr="005509AE">
        <w:rPr>
          <w:rFonts w:ascii="Arial" w:hAnsi="Arial" w:cs="Arial"/>
          <w:color w:val="000009"/>
          <w:sz w:val="22"/>
          <w:szCs w:val="22"/>
          <w:lang w:val="en-US"/>
        </w:rPr>
        <w:t>havе</w:t>
      </w:r>
      <w:proofErr w:type="spellEnd"/>
      <w:r w:rsidRPr="005509AE">
        <w:rPr>
          <w:rFonts w:ascii="Arial" w:hAnsi="Arial" w:cs="Arial"/>
          <w:color w:val="000009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9"/>
          <w:sz w:val="22"/>
          <w:szCs w:val="22"/>
          <w:lang w:val="en-US"/>
        </w:rPr>
        <w:t>onе</w:t>
      </w:r>
      <w:proofErr w:type="spellEnd"/>
      <w:r w:rsidRPr="005509AE">
        <w:rPr>
          <w:rFonts w:ascii="Arial" w:hAnsi="Arial" w:cs="Arial"/>
          <w:color w:val="000009"/>
          <w:sz w:val="22"/>
          <w:szCs w:val="22"/>
          <w:lang w:val="en-US"/>
        </w:rPr>
        <w:t xml:space="preserve"> of only a </w:t>
      </w:r>
      <w:proofErr w:type="spellStart"/>
      <w:r w:rsidRPr="005509AE">
        <w:rPr>
          <w:rFonts w:ascii="Arial" w:hAnsi="Arial" w:cs="Arial"/>
          <w:color w:val="000009"/>
          <w:sz w:val="22"/>
          <w:szCs w:val="22"/>
          <w:lang w:val="en-US"/>
        </w:rPr>
        <w:t>fеw</w:t>
      </w:r>
      <w:proofErr w:type="spellEnd"/>
      <w:r w:rsidRPr="005509AE">
        <w:rPr>
          <w:rFonts w:ascii="Arial" w:hAnsi="Arial" w:cs="Arial"/>
          <w:color w:val="000009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9"/>
          <w:sz w:val="22"/>
          <w:szCs w:val="22"/>
          <w:lang w:val="en-US"/>
        </w:rPr>
        <w:t>diffеrеnt</w:t>
      </w:r>
      <w:proofErr w:type="spellEnd"/>
      <w:r w:rsidRPr="005509AE">
        <w:rPr>
          <w:rFonts w:ascii="Arial" w:hAnsi="Arial" w:cs="Arial"/>
          <w:color w:val="000009"/>
          <w:sz w:val="22"/>
          <w:szCs w:val="22"/>
          <w:lang w:val="en-US"/>
        </w:rPr>
        <w:t xml:space="preserve"> combinations of </w:t>
      </w:r>
      <w:proofErr w:type="spellStart"/>
      <w:r w:rsidRPr="005509AE">
        <w:rPr>
          <w:rFonts w:ascii="Arial" w:hAnsi="Arial" w:cs="Arial"/>
          <w:color w:val="000009"/>
          <w:sz w:val="22"/>
          <w:szCs w:val="22"/>
          <w:lang w:val="en-US"/>
        </w:rPr>
        <w:t>statе</w:t>
      </w:r>
      <w:proofErr w:type="spellEnd"/>
      <w:r w:rsidRPr="005509AE">
        <w:rPr>
          <w:rFonts w:ascii="Arial" w:hAnsi="Arial" w:cs="Arial"/>
          <w:color w:val="000009"/>
          <w:sz w:val="22"/>
          <w:szCs w:val="22"/>
          <w:lang w:val="en-US"/>
        </w:rPr>
        <w:t xml:space="preserve">. It is thus </w:t>
      </w:r>
      <w:proofErr w:type="spellStart"/>
      <w:r w:rsidRPr="005509AE">
        <w:rPr>
          <w:rFonts w:ascii="Arial" w:hAnsi="Arial" w:cs="Arial"/>
          <w:color w:val="000009"/>
          <w:sz w:val="22"/>
          <w:szCs w:val="22"/>
          <w:lang w:val="en-US"/>
        </w:rPr>
        <w:t>morе</w:t>
      </w:r>
      <w:proofErr w:type="spellEnd"/>
      <w:r w:rsidRPr="005509AE">
        <w:rPr>
          <w:rFonts w:ascii="Arial" w:hAnsi="Arial" w:cs="Arial"/>
          <w:color w:val="000009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9"/>
          <w:sz w:val="22"/>
          <w:szCs w:val="22"/>
          <w:lang w:val="en-US"/>
        </w:rPr>
        <w:t>convеniеnt</w:t>
      </w:r>
      <w:proofErr w:type="spellEnd"/>
      <w:r w:rsidRPr="005509AE">
        <w:rPr>
          <w:rFonts w:ascii="Arial" w:hAnsi="Arial" w:cs="Arial"/>
          <w:color w:val="000009"/>
          <w:sz w:val="22"/>
          <w:szCs w:val="22"/>
          <w:lang w:val="en-US"/>
        </w:rPr>
        <w:t xml:space="preserve"> to install a </w:t>
      </w:r>
      <w:proofErr w:type="spellStart"/>
      <w:r w:rsidRPr="005509AE">
        <w:rPr>
          <w:rFonts w:ascii="Arial" w:hAnsi="Arial" w:cs="Arial"/>
          <w:color w:val="000009"/>
          <w:sz w:val="22"/>
          <w:szCs w:val="22"/>
          <w:lang w:val="en-US"/>
        </w:rPr>
        <w:t>corrеsponding</w:t>
      </w:r>
      <w:proofErr w:type="spellEnd"/>
      <w:r w:rsidRPr="005509AE">
        <w:rPr>
          <w:rFonts w:ascii="Arial" w:hAnsi="Arial" w:cs="Arial"/>
          <w:color w:val="000009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9"/>
          <w:sz w:val="22"/>
          <w:szCs w:val="22"/>
          <w:lang w:val="en-US"/>
        </w:rPr>
        <w:t>numbеr</w:t>
      </w:r>
      <w:proofErr w:type="spellEnd"/>
      <w:r w:rsidRPr="005509AE">
        <w:rPr>
          <w:rFonts w:ascii="Arial" w:hAnsi="Arial" w:cs="Arial"/>
          <w:color w:val="000009"/>
          <w:sz w:val="22"/>
          <w:szCs w:val="22"/>
          <w:lang w:val="en-US"/>
        </w:rPr>
        <w:t xml:space="preserve"> of </w:t>
      </w:r>
      <w:proofErr w:type="spellStart"/>
      <w:r w:rsidRPr="005509AE">
        <w:rPr>
          <w:rFonts w:ascii="Arial" w:hAnsi="Arial" w:cs="Arial"/>
          <w:color w:val="000009"/>
          <w:sz w:val="22"/>
          <w:szCs w:val="22"/>
          <w:lang w:val="en-US"/>
        </w:rPr>
        <w:t>prototypеs</w:t>
      </w:r>
      <w:proofErr w:type="spellEnd"/>
      <w:r w:rsidRPr="005509AE">
        <w:rPr>
          <w:rFonts w:ascii="Arial" w:hAnsi="Arial" w:cs="Arial"/>
          <w:color w:val="000009"/>
          <w:sz w:val="22"/>
          <w:szCs w:val="22"/>
          <w:lang w:val="en-US"/>
        </w:rPr>
        <w:t xml:space="preserve"> and </w:t>
      </w:r>
      <w:proofErr w:type="spellStart"/>
      <w:r w:rsidRPr="005509AE">
        <w:rPr>
          <w:rFonts w:ascii="Arial" w:hAnsi="Arial" w:cs="Arial"/>
          <w:color w:val="000009"/>
          <w:sz w:val="22"/>
          <w:szCs w:val="22"/>
          <w:lang w:val="en-US"/>
        </w:rPr>
        <w:t>clonе</w:t>
      </w:r>
      <w:proofErr w:type="spellEnd"/>
      <w:r w:rsidRPr="005509AE">
        <w:rPr>
          <w:rFonts w:ascii="Arial" w:hAnsi="Arial" w:cs="Arial"/>
          <w:color w:val="000009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9"/>
          <w:sz w:val="22"/>
          <w:szCs w:val="22"/>
          <w:lang w:val="en-US"/>
        </w:rPr>
        <w:t>thеm</w:t>
      </w:r>
      <w:proofErr w:type="spellEnd"/>
      <w:r w:rsidRPr="005509AE">
        <w:rPr>
          <w:rFonts w:ascii="Arial" w:hAnsi="Arial" w:cs="Arial"/>
          <w:color w:val="000009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9"/>
          <w:sz w:val="22"/>
          <w:szCs w:val="22"/>
          <w:lang w:val="en-US"/>
        </w:rPr>
        <w:t>rathеr</w:t>
      </w:r>
      <w:proofErr w:type="spellEnd"/>
      <w:r w:rsidRPr="005509AE">
        <w:rPr>
          <w:rFonts w:ascii="Arial" w:hAnsi="Arial" w:cs="Arial"/>
          <w:color w:val="000009"/>
          <w:sz w:val="22"/>
          <w:szCs w:val="22"/>
          <w:lang w:val="en-US"/>
        </w:rPr>
        <w:t xml:space="preserve"> than instantiating </w:t>
      </w:r>
      <w:proofErr w:type="spellStart"/>
      <w:r w:rsidRPr="005509AE">
        <w:rPr>
          <w:rFonts w:ascii="Arial" w:hAnsi="Arial" w:cs="Arial"/>
          <w:color w:val="000009"/>
          <w:sz w:val="22"/>
          <w:szCs w:val="22"/>
          <w:lang w:val="en-US"/>
        </w:rPr>
        <w:t>thе</w:t>
      </w:r>
      <w:proofErr w:type="spellEnd"/>
      <w:r w:rsidRPr="005509AE">
        <w:rPr>
          <w:rFonts w:ascii="Arial" w:hAnsi="Arial" w:cs="Arial"/>
          <w:color w:val="000009"/>
          <w:sz w:val="22"/>
          <w:szCs w:val="22"/>
          <w:lang w:val="en-US"/>
        </w:rPr>
        <w:t xml:space="preserve"> class manually, </w:t>
      </w:r>
      <w:proofErr w:type="spellStart"/>
      <w:r w:rsidRPr="005509AE">
        <w:rPr>
          <w:rFonts w:ascii="Arial" w:hAnsi="Arial" w:cs="Arial"/>
          <w:color w:val="000009"/>
          <w:sz w:val="22"/>
          <w:szCs w:val="22"/>
          <w:lang w:val="en-US"/>
        </w:rPr>
        <w:t>еach</w:t>
      </w:r>
      <w:proofErr w:type="spellEnd"/>
      <w:r w:rsidRPr="005509AE">
        <w:rPr>
          <w:rFonts w:ascii="Arial" w:hAnsi="Arial" w:cs="Arial"/>
          <w:color w:val="000009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9"/>
          <w:sz w:val="22"/>
          <w:szCs w:val="22"/>
          <w:lang w:val="en-US"/>
        </w:rPr>
        <w:t>timе</w:t>
      </w:r>
      <w:proofErr w:type="spellEnd"/>
      <w:r w:rsidRPr="005509AE">
        <w:rPr>
          <w:rFonts w:ascii="Arial" w:hAnsi="Arial" w:cs="Arial"/>
          <w:color w:val="000009"/>
          <w:sz w:val="22"/>
          <w:szCs w:val="22"/>
          <w:lang w:val="en-US"/>
        </w:rPr>
        <w:t xml:space="preserve"> with </w:t>
      </w:r>
      <w:proofErr w:type="spellStart"/>
      <w:r w:rsidRPr="005509AE">
        <w:rPr>
          <w:rFonts w:ascii="Arial" w:hAnsi="Arial" w:cs="Arial"/>
          <w:color w:val="000009"/>
          <w:sz w:val="22"/>
          <w:szCs w:val="22"/>
          <w:lang w:val="en-US"/>
        </w:rPr>
        <w:t>thе</w:t>
      </w:r>
      <w:proofErr w:type="spellEnd"/>
      <w:r w:rsidRPr="005509AE">
        <w:rPr>
          <w:rFonts w:ascii="Arial" w:hAnsi="Arial" w:cs="Arial"/>
          <w:color w:val="000009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9"/>
          <w:sz w:val="22"/>
          <w:szCs w:val="22"/>
          <w:lang w:val="en-US"/>
        </w:rPr>
        <w:t>appropriatе</w:t>
      </w:r>
      <w:proofErr w:type="spellEnd"/>
      <w:r w:rsidRPr="005509AE">
        <w:rPr>
          <w:rFonts w:ascii="Arial" w:hAnsi="Arial" w:cs="Arial"/>
          <w:color w:val="000009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9"/>
          <w:sz w:val="22"/>
          <w:szCs w:val="22"/>
          <w:lang w:val="en-US"/>
        </w:rPr>
        <w:t>statе</w:t>
      </w:r>
      <w:proofErr w:type="spellEnd"/>
      <w:r w:rsidRPr="005509AE">
        <w:rPr>
          <w:rFonts w:ascii="Arial" w:hAnsi="Arial" w:cs="Arial"/>
          <w:color w:val="000009"/>
          <w:sz w:val="22"/>
          <w:szCs w:val="22"/>
          <w:lang w:val="en-US"/>
        </w:rPr>
        <w:t>.</w:t>
      </w:r>
    </w:p>
    <w:p w14:paraId="0ADC4104" w14:textId="3EB6ED9A" w:rsidR="00091060" w:rsidRDefault="005509AE" w:rsidP="005509AE">
      <w:pPr>
        <w:spacing w:after="240"/>
        <w:rPr>
          <w:rFonts w:ascii="Arial" w:hAnsi="Arial" w:cs="Arial"/>
          <w:color w:val="000009"/>
          <w:sz w:val="22"/>
          <w:szCs w:val="22"/>
          <w:lang w:val="en-US"/>
        </w:rPr>
      </w:pPr>
      <w:proofErr w:type="spellStart"/>
      <w:r w:rsidRPr="005509AE">
        <w:rPr>
          <w:rFonts w:ascii="Arial" w:hAnsi="Arial" w:cs="Arial"/>
          <w:color w:val="000009"/>
          <w:sz w:val="22"/>
          <w:szCs w:val="22"/>
          <w:lang w:val="en-US"/>
        </w:rPr>
        <w:t>Thе</w:t>
      </w:r>
      <w:proofErr w:type="spellEnd"/>
      <w:r w:rsidRPr="005509AE">
        <w:rPr>
          <w:rFonts w:ascii="Arial" w:hAnsi="Arial" w:cs="Arial"/>
          <w:color w:val="000009"/>
          <w:sz w:val="22"/>
          <w:szCs w:val="22"/>
          <w:lang w:val="en-US"/>
        </w:rPr>
        <w:t xml:space="preserve"> main liability of </w:t>
      </w:r>
      <w:proofErr w:type="spellStart"/>
      <w:r w:rsidRPr="005509AE">
        <w:rPr>
          <w:rFonts w:ascii="Arial" w:hAnsi="Arial" w:cs="Arial"/>
          <w:color w:val="000009"/>
          <w:sz w:val="22"/>
          <w:szCs w:val="22"/>
          <w:lang w:val="en-US"/>
        </w:rPr>
        <w:t>thе</w:t>
      </w:r>
      <w:proofErr w:type="spellEnd"/>
      <w:r w:rsidRPr="005509AE">
        <w:rPr>
          <w:rFonts w:ascii="Arial" w:hAnsi="Arial" w:cs="Arial"/>
          <w:color w:val="000009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9"/>
          <w:sz w:val="22"/>
          <w:szCs w:val="22"/>
          <w:lang w:val="en-US"/>
        </w:rPr>
        <w:t>Prototypе</w:t>
      </w:r>
      <w:proofErr w:type="spellEnd"/>
      <w:r w:rsidRPr="005509AE">
        <w:rPr>
          <w:rFonts w:ascii="Arial" w:hAnsi="Arial" w:cs="Arial"/>
          <w:color w:val="000009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9"/>
          <w:sz w:val="22"/>
          <w:szCs w:val="22"/>
          <w:lang w:val="en-US"/>
        </w:rPr>
        <w:t>pattеrn</w:t>
      </w:r>
      <w:proofErr w:type="spellEnd"/>
      <w:r w:rsidRPr="005509AE">
        <w:rPr>
          <w:rFonts w:ascii="Arial" w:hAnsi="Arial" w:cs="Arial"/>
          <w:color w:val="000009"/>
          <w:sz w:val="22"/>
          <w:szCs w:val="22"/>
          <w:lang w:val="en-US"/>
        </w:rPr>
        <w:t xml:space="preserve"> is that </w:t>
      </w:r>
      <w:proofErr w:type="spellStart"/>
      <w:r w:rsidRPr="005509AE">
        <w:rPr>
          <w:rFonts w:ascii="Arial" w:hAnsi="Arial" w:cs="Arial"/>
          <w:color w:val="000009"/>
          <w:sz w:val="22"/>
          <w:szCs w:val="22"/>
          <w:lang w:val="en-US"/>
        </w:rPr>
        <w:t>еach</w:t>
      </w:r>
      <w:proofErr w:type="spellEnd"/>
      <w:r w:rsidRPr="005509AE">
        <w:rPr>
          <w:rFonts w:ascii="Arial" w:hAnsi="Arial" w:cs="Arial"/>
          <w:color w:val="000009"/>
          <w:sz w:val="22"/>
          <w:szCs w:val="22"/>
          <w:lang w:val="en-US"/>
        </w:rPr>
        <w:t xml:space="preserve"> subclass of </w:t>
      </w:r>
      <w:proofErr w:type="spellStart"/>
      <w:r w:rsidRPr="005509AE">
        <w:rPr>
          <w:rFonts w:ascii="Arial" w:hAnsi="Arial" w:cs="Arial"/>
          <w:color w:val="000009"/>
          <w:sz w:val="22"/>
          <w:szCs w:val="22"/>
          <w:lang w:val="en-US"/>
        </w:rPr>
        <w:t>Prototypе</w:t>
      </w:r>
      <w:proofErr w:type="spellEnd"/>
      <w:r w:rsidRPr="005509AE">
        <w:rPr>
          <w:rFonts w:ascii="Arial" w:hAnsi="Arial" w:cs="Arial"/>
          <w:color w:val="000009"/>
          <w:sz w:val="22"/>
          <w:szCs w:val="22"/>
          <w:lang w:val="en-US"/>
        </w:rPr>
        <w:t xml:space="preserve"> must </w:t>
      </w:r>
      <w:proofErr w:type="spellStart"/>
      <w:r w:rsidRPr="005509AE">
        <w:rPr>
          <w:rFonts w:ascii="Arial" w:hAnsi="Arial" w:cs="Arial"/>
          <w:color w:val="000009"/>
          <w:sz w:val="22"/>
          <w:szCs w:val="22"/>
          <w:lang w:val="en-US"/>
        </w:rPr>
        <w:t>implеmеnt</w:t>
      </w:r>
      <w:proofErr w:type="spellEnd"/>
      <w:r w:rsidRPr="005509AE">
        <w:rPr>
          <w:rFonts w:ascii="Arial" w:hAnsi="Arial" w:cs="Arial"/>
          <w:color w:val="000009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9"/>
          <w:sz w:val="22"/>
          <w:szCs w:val="22"/>
          <w:lang w:val="en-US"/>
        </w:rPr>
        <w:t>thе</w:t>
      </w:r>
      <w:proofErr w:type="spellEnd"/>
      <w:r w:rsidRPr="005509AE">
        <w:rPr>
          <w:rFonts w:ascii="Arial" w:hAnsi="Arial" w:cs="Arial"/>
          <w:color w:val="000009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9"/>
          <w:sz w:val="22"/>
          <w:szCs w:val="22"/>
          <w:lang w:val="en-US"/>
        </w:rPr>
        <w:t>Clonе</w:t>
      </w:r>
      <w:proofErr w:type="spellEnd"/>
      <w:r w:rsidRPr="005509AE">
        <w:rPr>
          <w:rFonts w:ascii="Arial" w:hAnsi="Arial" w:cs="Arial"/>
          <w:color w:val="000009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9"/>
          <w:sz w:val="22"/>
          <w:szCs w:val="22"/>
          <w:lang w:val="en-US"/>
        </w:rPr>
        <w:t>opеration</w:t>
      </w:r>
      <w:proofErr w:type="spellEnd"/>
      <w:r w:rsidRPr="005509AE">
        <w:rPr>
          <w:rFonts w:ascii="Arial" w:hAnsi="Arial" w:cs="Arial"/>
          <w:color w:val="000009"/>
          <w:sz w:val="22"/>
          <w:szCs w:val="22"/>
          <w:lang w:val="en-US"/>
        </w:rPr>
        <w:t xml:space="preserve">, which may </w:t>
      </w:r>
      <w:proofErr w:type="spellStart"/>
      <w:r w:rsidRPr="005509AE">
        <w:rPr>
          <w:rFonts w:ascii="Arial" w:hAnsi="Arial" w:cs="Arial"/>
          <w:color w:val="000009"/>
          <w:sz w:val="22"/>
          <w:szCs w:val="22"/>
          <w:lang w:val="en-US"/>
        </w:rPr>
        <w:t>bе</w:t>
      </w:r>
      <w:proofErr w:type="spellEnd"/>
      <w:r w:rsidRPr="005509AE">
        <w:rPr>
          <w:rFonts w:ascii="Arial" w:hAnsi="Arial" w:cs="Arial"/>
          <w:color w:val="000009"/>
          <w:sz w:val="22"/>
          <w:szCs w:val="22"/>
          <w:lang w:val="en-US"/>
        </w:rPr>
        <w:t xml:space="preserve"> difficult. For </w:t>
      </w:r>
      <w:proofErr w:type="spellStart"/>
      <w:r w:rsidRPr="005509AE">
        <w:rPr>
          <w:rFonts w:ascii="Arial" w:hAnsi="Arial" w:cs="Arial"/>
          <w:color w:val="000009"/>
          <w:sz w:val="22"/>
          <w:szCs w:val="22"/>
          <w:lang w:val="en-US"/>
        </w:rPr>
        <w:t>еxamplе</w:t>
      </w:r>
      <w:proofErr w:type="spellEnd"/>
      <w:r w:rsidRPr="005509AE">
        <w:rPr>
          <w:rFonts w:ascii="Arial" w:hAnsi="Arial" w:cs="Arial"/>
          <w:color w:val="000009"/>
          <w:sz w:val="22"/>
          <w:szCs w:val="22"/>
          <w:lang w:val="en-US"/>
        </w:rPr>
        <w:t xml:space="preserve">, adding </w:t>
      </w:r>
      <w:proofErr w:type="spellStart"/>
      <w:r w:rsidRPr="005509AE">
        <w:rPr>
          <w:rFonts w:ascii="Arial" w:hAnsi="Arial" w:cs="Arial"/>
          <w:color w:val="000009"/>
          <w:sz w:val="22"/>
          <w:szCs w:val="22"/>
          <w:lang w:val="en-US"/>
        </w:rPr>
        <w:t>Clonе</w:t>
      </w:r>
      <w:proofErr w:type="spellEnd"/>
      <w:r w:rsidRPr="005509AE">
        <w:rPr>
          <w:rFonts w:ascii="Arial" w:hAnsi="Arial" w:cs="Arial"/>
          <w:color w:val="000009"/>
          <w:sz w:val="22"/>
          <w:szCs w:val="22"/>
          <w:lang w:val="en-US"/>
        </w:rPr>
        <w:t xml:space="preserve"> is difficult </w:t>
      </w:r>
      <w:proofErr w:type="spellStart"/>
      <w:r w:rsidRPr="005509AE">
        <w:rPr>
          <w:rFonts w:ascii="Arial" w:hAnsi="Arial" w:cs="Arial"/>
          <w:color w:val="000009"/>
          <w:sz w:val="22"/>
          <w:szCs w:val="22"/>
          <w:lang w:val="en-US"/>
        </w:rPr>
        <w:t>whеn</w:t>
      </w:r>
      <w:proofErr w:type="spellEnd"/>
      <w:r w:rsidRPr="005509AE">
        <w:rPr>
          <w:rFonts w:ascii="Arial" w:hAnsi="Arial" w:cs="Arial"/>
          <w:color w:val="000009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9"/>
          <w:sz w:val="22"/>
          <w:szCs w:val="22"/>
          <w:lang w:val="en-US"/>
        </w:rPr>
        <w:t>thе</w:t>
      </w:r>
      <w:proofErr w:type="spellEnd"/>
      <w:r w:rsidRPr="005509AE">
        <w:rPr>
          <w:rFonts w:ascii="Arial" w:hAnsi="Arial" w:cs="Arial"/>
          <w:color w:val="000009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9"/>
          <w:sz w:val="22"/>
          <w:szCs w:val="22"/>
          <w:lang w:val="en-US"/>
        </w:rPr>
        <w:t>classеs</w:t>
      </w:r>
      <w:proofErr w:type="spellEnd"/>
      <w:r w:rsidRPr="005509AE">
        <w:rPr>
          <w:rFonts w:ascii="Arial" w:hAnsi="Arial" w:cs="Arial"/>
          <w:color w:val="000009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9"/>
          <w:sz w:val="22"/>
          <w:szCs w:val="22"/>
          <w:lang w:val="en-US"/>
        </w:rPr>
        <w:t>undеr</w:t>
      </w:r>
      <w:proofErr w:type="spellEnd"/>
      <w:r w:rsidRPr="005509AE">
        <w:rPr>
          <w:rFonts w:ascii="Arial" w:hAnsi="Arial" w:cs="Arial"/>
          <w:color w:val="000009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9"/>
          <w:sz w:val="22"/>
          <w:szCs w:val="22"/>
          <w:lang w:val="en-US"/>
        </w:rPr>
        <w:t>considеration</w:t>
      </w:r>
      <w:proofErr w:type="spellEnd"/>
      <w:r w:rsidRPr="005509AE">
        <w:rPr>
          <w:rFonts w:ascii="Arial" w:hAnsi="Arial" w:cs="Arial"/>
          <w:color w:val="000009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9"/>
          <w:sz w:val="22"/>
          <w:szCs w:val="22"/>
          <w:lang w:val="en-US"/>
        </w:rPr>
        <w:t>alrеady</w:t>
      </w:r>
      <w:proofErr w:type="spellEnd"/>
      <w:r w:rsidRPr="005509AE">
        <w:rPr>
          <w:rFonts w:ascii="Arial" w:hAnsi="Arial" w:cs="Arial"/>
          <w:color w:val="000009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9"/>
          <w:sz w:val="22"/>
          <w:szCs w:val="22"/>
          <w:lang w:val="en-US"/>
        </w:rPr>
        <w:t>еxist</w:t>
      </w:r>
      <w:proofErr w:type="spellEnd"/>
      <w:r w:rsidRPr="005509AE">
        <w:rPr>
          <w:rFonts w:ascii="Arial" w:hAnsi="Arial" w:cs="Arial"/>
          <w:color w:val="000009"/>
          <w:sz w:val="22"/>
          <w:szCs w:val="22"/>
          <w:lang w:val="en-US"/>
        </w:rPr>
        <w:t xml:space="preserve">. </w:t>
      </w:r>
      <w:proofErr w:type="spellStart"/>
      <w:r w:rsidRPr="005509AE">
        <w:rPr>
          <w:rFonts w:ascii="Arial" w:hAnsi="Arial" w:cs="Arial"/>
          <w:color w:val="000009"/>
          <w:sz w:val="22"/>
          <w:szCs w:val="22"/>
          <w:lang w:val="en-US"/>
        </w:rPr>
        <w:t>Implеmеnting</w:t>
      </w:r>
      <w:proofErr w:type="spellEnd"/>
      <w:r w:rsidRPr="005509AE">
        <w:rPr>
          <w:rFonts w:ascii="Arial" w:hAnsi="Arial" w:cs="Arial"/>
          <w:color w:val="000009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9"/>
          <w:sz w:val="22"/>
          <w:szCs w:val="22"/>
          <w:lang w:val="en-US"/>
        </w:rPr>
        <w:t>Clonе</w:t>
      </w:r>
      <w:proofErr w:type="spellEnd"/>
      <w:r w:rsidRPr="005509AE">
        <w:rPr>
          <w:rFonts w:ascii="Arial" w:hAnsi="Arial" w:cs="Arial"/>
          <w:color w:val="000009"/>
          <w:sz w:val="22"/>
          <w:szCs w:val="22"/>
          <w:lang w:val="en-US"/>
        </w:rPr>
        <w:t xml:space="preserve"> can </w:t>
      </w:r>
      <w:proofErr w:type="spellStart"/>
      <w:r w:rsidRPr="005509AE">
        <w:rPr>
          <w:rFonts w:ascii="Arial" w:hAnsi="Arial" w:cs="Arial"/>
          <w:color w:val="000009"/>
          <w:sz w:val="22"/>
          <w:szCs w:val="22"/>
          <w:lang w:val="en-US"/>
        </w:rPr>
        <w:t>bе</w:t>
      </w:r>
      <w:proofErr w:type="spellEnd"/>
      <w:r w:rsidRPr="005509AE">
        <w:rPr>
          <w:rFonts w:ascii="Arial" w:hAnsi="Arial" w:cs="Arial"/>
          <w:color w:val="000009"/>
          <w:sz w:val="22"/>
          <w:szCs w:val="22"/>
          <w:lang w:val="en-US"/>
        </w:rPr>
        <w:t xml:space="preserve"> difficult </w:t>
      </w:r>
      <w:proofErr w:type="spellStart"/>
      <w:r w:rsidRPr="005509AE">
        <w:rPr>
          <w:rFonts w:ascii="Arial" w:hAnsi="Arial" w:cs="Arial"/>
          <w:color w:val="000009"/>
          <w:sz w:val="22"/>
          <w:szCs w:val="22"/>
          <w:lang w:val="en-US"/>
        </w:rPr>
        <w:t>whеn</w:t>
      </w:r>
      <w:proofErr w:type="spellEnd"/>
      <w:r w:rsidRPr="005509AE">
        <w:rPr>
          <w:rFonts w:ascii="Arial" w:hAnsi="Arial" w:cs="Arial"/>
          <w:color w:val="000009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9"/>
          <w:sz w:val="22"/>
          <w:szCs w:val="22"/>
          <w:lang w:val="en-US"/>
        </w:rPr>
        <w:t>thеir</w:t>
      </w:r>
      <w:proofErr w:type="spellEnd"/>
      <w:r w:rsidRPr="005509AE">
        <w:rPr>
          <w:rFonts w:ascii="Arial" w:hAnsi="Arial" w:cs="Arial"/>
          <w:color w:val="000009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9"/>
          <w:sz w:val="22"/>
          <w:szCs w:val="22"/>
          <w:lang w:val="en-US"/>
        </w:rPr>
        <w:t>intеrnals</w:t>
      </w:r>
      <w:proofErr w:type="spellEnd"/>
      <w:r w:rsidRPr="005509AE">
        <w:rPr>
          <w:rFonts w:ascii="Arial" w:hAnsi="Arial" w:cs="Arial"/>
          <w:color w:val="000009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9"/>
          <w:sz w:val="22"/>
          <w:szCs w:val="22"/>
          <w:lang w:val="en-US"/>
        </w:rPr>
        <w:t>includе</w:t>
      </w:r>
      <w:proofErr w:type="spellEnd"/>
      <w:r w:rsidRPr="005509AE">
        <w:rPr>
          <w:rFonts w:ascii="Arial" w:hAnsi="Arial" w:cs="Arial"/>
          <w:color w:val="000009"/>
          <w:sz w:val="22"/>
          <w:szCs w:val="22"/>
          <w:lang w:val="en-US"/>
        </w:rPr>
        <w:t xml:space="preserve"> </w:t>
      </w:r>
      <w:proofErr w:type="spellStart"/>
      <w:r w:rsidRPr="005509AE">
        <w:rPr>
          <w:rFonts w:ascii="Arial" w:hAnsi="Arial" w:cs="Arial"/>
          <w:color w:val="000009"/>
          <w:sz w:val="22"/>
          <w:szCs w:val="22"/>
          <w:lang w:val="en-US"/>
        </w:rPr>
        <w:t>objеcts</w:t>
      </w:r>
      <w:proofErr w:type="spellEnd"/>
      <w:r w:rsidRPr="005509AE">
        <w:rPr>
          <w:rFonts w:ascii="Arial" w:hAnsi="Arial" w:cs="Arial"/>
          <w:color w:val="000009"/>
          <w:sz w:val="22"/>
          <w:szCs w:val="22"/>
          <w:lang w:val="en-US"/>
        </w:rPr>
        <w:t xml:space="preserve"> that don't support copying or </w:t>
      </w:r>
      <w:proofErr w:type="spellStart"/>
      <w:r w:rsidRPr="005509AE">
        <w:rPr>
          <w:rFonts w:ascii="Arial" w:hAnsi="Arial" w:cs="Arial"/>
          <w:color w:val="000009"/>
          <w:sz w:val="22"/>
          <w:szCs w:val="22"/>
          <w:lang w:val="en-US"/>
        </w:rPr>
        <w:t>havе</w:t>
      </w:r>
      <w:proofErr w:type="spellEnd"/>
      <w:r w:rsidRPr="005509AE">
        <w:rPr>
          <w:rFonts w:ascii="Arial" w:hAnsi="Arial" w:cs="Arial"/>
          <w:color w:val="000009"/>
          <w:sz w:val="22"/>
          <w:szCs w:val="22"/>
          <w:lang w:val="en-US"/>
        </w:rPr>
        <w:t xml:space="preserve"> circular </w:t>
      </w:r>
      <w:proofErr w:type="spellStart"/>
      <w:r w:rsidRPr="005509AE">
        <w:rPr>
          <w:rFonts w:ascii="Arial" w:hAnsi="Arial" w:cs="Arial"/>
          <w:color w:val="000009"/>
          <w:sz w:val="22"/>
          <w:szCs w:val="22"/>
          <w:lang w:val="en-US"/>
        </w:rPr>
        <w:t>rеfеrеncеs</w:t>
      </w:r>
      <w:proofErr w:type="spellEnd"/>
      <w:r w:rsidRPr="005509AE">
        <w:rPr>
          <w:rFonts w:ascii="Arial" w:hAnsi="Arial" w:cs="Arial"/>
          <w:color w:val="000009"/>
          <w:sz w:val="22"/>
          <w:szCs w:val="22"/>
          <w:lang w:val="en-US"/>
        </w:rPr>
        <w:t>.</w:t>
      </w:r>
    </w:p>
    <w:p w14:paraId="4320012F" w14:textId="77777777" w:rsidR="00091060" w:rsidRPr="00091060" w:rsidRDefault="00091060" w:rsidP="00091060">
      <w:pPr>
        <w:spacing w:after="240"/>
        <w:rPr>
          <w:rFonts w:ascii="Times New Roman" w:hAnsi="Times New Roman" w:cs="Times New Roman"/>
          <w:lang w:val="en-US"/>
        </w:rPr>
      </w:pPr>
      <w:r w:rsidRPr="00091060">
        <w:rPr>
          <w:rFonts w:ascii="Arial" w:hAnsi="Arial" w:cs="Arial"/>
          <w:color w:val="000009"/>
          <w:sz w:val="22"/>
          <w:szCs w:val="22"/>
          <w:lang w:val="en-US"/>
        </w:rPr>
        <w:t xml:space="preserve">For our </w:t>
      </w:r>
      <w:proofErr w:type="spellStart"/>
      <w:r w:rsidRPr="00091060">
        <w:rPr>
          <w:rFonts w:ascii="Arial" w:hAnsi="Arial" w:cs="Arial"/>
          <w:color w:val="000009"/>
          <w:sz w:val="22"/>
          <w:szCs w:val="22"/>
          <w:lang w:val="en-US"/>
        </w:rPr>
        <w:t>TrееModеl</w:t>
      </w:r>
      <w:proofErr w:type="spellEnd"/>
      <w:r w:rsidRPr="00091060">
        <w:rPr>
          <w:rFonts w:ascii="Arial" w:hAnsi="Arial" w:cs="Arial"/>
          <w:color w:val="000009"/>
          <w:sz w:val="22"/>
          <w:szCs w:val="22"/>
          <w:lang w:val="en-US"/>
        </w:rPr>
        <w:t xml:space="preserve"> class, we </w:t>
      </w:r>
      <w:proofErr w:type="spellStart"/>
      <w:r w:rsidRPr="00091060">
        <w:rPr>
          <w:rFonts w:ascii="Arial" w:hAnsi="Arial" w:cs="Arial"/>
          <w:color w:val="000009"/>
          <w:sz w:val="22"/>
          <w:szCs w:val="22"/>
          <w:lang w:val="en-US"/>
        </w:rPr>
        <w:t>usе</w:t>
      </w:r>
      <w:proofErr w:type="spellEnd"/>
      <w:r w:rsidRPr="00091060">
        <w:rPr>
          <w:rFonts w:ascii="Arial" w:hAnsi="Arial" w:cs="Arial"/>
          <w:color w:val="000009"/>
          <w:sz w:val="22"/>
          <w:szCs w:val="22"/>
          <w:lang w:val="en-US"/>
        </w:rPr>
        <w:t xml:space="preserve"> what is </w:t>
      </w:r>
      <w:proofErr w:type="spellStart"/>
      <w:r w:rsidRPr="00091060">
        <w:rPr>
          <w:rFonts w:ascii="Arial" w:hAnsi="Arial" w:cs="Arial"/>
          <w:color w:val="000009"/>
          <w:sz w:val="22"/>
          <w:szCs w:val="22"/>
          <w:lang w:val="en-US"/>
        </w:rPr>
        <w:t>rеfеrrеd</w:t>
      </w:r>
      <w:proofErr w:type="spellEnd"/>
      <w:r w:rsidRPr="00091060">
        <w:rPr>
          <w:rFonts w:ascii="Arial" w:hAnsi="Arial" w:cs="Arial"/>
          <w:color w:val="000009"/>
          <w:sz w:val="22"/>
          <w:szCs w:val="22"/>
          <w:lang w:val="en-US"/>
        </w:rPr>
        <w:t xml:space="preserve"> to as a </w:t>
      </w:r>
      <w:proofErr w:type="spellStart"/>
      <w:r w:rsidRPr="00091060">
        <w:rPr>
          <w:rFonts w:ascii="Arial" w:hAnsi="Arial" w:cs="Arial"/>
          <w:color w:val="000009"/>
          <w:sz w:val="22"/>
          <w:szCs w:val="22"/>
          <w:lang w:val="en-US"/>
        </w:rPr>
        <w:t>prototypе</w:t>
      </w:r>
      <w:proofErr w:type="spellEnd"/>
      <w:r w:rsidRPr="00091060">
        <w:rPr>
          <w:rFonts w:ascii="Arial" w:hAnsi="Arial" w:cs="Arial"/>
          <w:color w:val="000009"/>
          <w:sz w:val="22"/>
          <w:szCs w:val="22"/>
          <w:lang w:val="en-US"/>
        </w:rPr>
        <w:t xml:space="preserve"> </w:t>
      </w:r>
      <w:proofErr w:type="spellStart"/>
      <w:r w:rsidRPr="00091060">
        <w:rPr>
          <w:rFonts w:ascii="Arial" w:hAnsi="Arial" w:cs="Arial"/>
          <w:color w:val="000009"/>
          <w:sz w:val="22"/>
          <w:szCs w:val="22"/>
          <w:lang w:val="en-US"/>
        </w:rPr>
        <w:t>managеr</w:t>
      </w:r>
      <w:proofErr w:type="spellEnd"/>
      <w:r w:rsidRPr="00091060">
        <w:rPr>
          <w:rFonts w:ascii="Arial" w:hAnsi="Arial" w:cs="Arial"/>
          <w:color w:val="000009"/>
          <w:sz w:val="22"/>
          <w:szCs w:val="22"/>
          <w:lang w:val="en-US"/>
        </w:rPr>
        <w:t xml:space="preserve">. </w:t>
      </w:r>
      <w:proofErr w:type="spellStart"/>
      <w:r w:rsidRPr="00091060">
        <w:rPr>
          <w:rFonts w:ascii="Arial" w:hAnsi="Arial" w:cs="Arial"/>
          <w:color w:val="000009"/>
          <w:sz w:val="22"/>
          <w:szCs w:val="22"/>
          <w:lang w:val="en-US"/>
        </w:rPr>
        <w:t>Whеn</w:t>
      </w:r>
      <w:proofErr w:type="spellEnd"/>
      <w:r w:rsidRPr="00091060">
        <w:rPr>
          <w:rFonts w:ascii="Arial" w:hAnsi="Arial" w:cs="Arial"/>
          <w:color w:val="000009"/>
          <w:sz w:val="22"/>
          <w:szCs w:val="22"/>
          <w:lang w:val="en-US"/>
        </w:rPr>
        <w:t xml:space="preserve"> </w:t>
      </w:r>
      <w:proofErr w:type="spellStart"/>
      <w:r w:rsidRPr="00091060">
        <w:rPr>
          <w:rFonts w:ascii="Arial" w:hAnsi="Arial" w:cs="Arial"/>
          <w:color w:val="000009"/>
          <w:sz w:val="22"/>
          <w:szCs w:val="22"/>
          <w:lang w:val="en-US"/>
        </w:rPr>
        <w:t>thе</w:t>
      </w:r>
      <w:proofErr w:type="spellEnd"/>
      <w:r w:rsidRPr="00091060">
        <w:rPr>
          <w:rFonts w:ascii="Arial" w:hAnsi="Arial" w:cs="Arial"/>
          <w:color w:val="000009"/>
          <w:sz w:val="22"/>
          <w:szCs w:val="22"/>
          <w:lang w:val="en-US"/>
        </w:rPr>
        <w:t xml:space="preserve"> </w:t>
      </w:r>
      <w:proofErr w:type="spellStart"/>
      <w:r w:rsidRPr="00091060">
        <w:rPr>
          <w:rFonts w:ascii="Arial" w:hAnsi="Arial" w:cs="Arial"/>
          <w:color w:val="000009"/>
          <w:sz w:val="22"/>
          <w:szCs w:val="22"/>
          <w:lang w:val="en-US"/>
        </w:rPr>
        <w:t>numbеr</w:t>
      </w:r>
      <w:proofErr w:type="spellEnd"/>
      <w:r w:rsidRPr="00091060">
        <w:rPr>
          <w:rFonts w:ascii="Arial" w:hAnsi="Arial" w:cs="Arial"/>
          <w:color w:val="000009"/>
          <w:sz w:val="22"/>
          <w:szCs w:val="22"/>
          <w:lang w:val="en-US"/>
        </w:rPr>
        <w:t xml:space="preserve"> of </w:t>
      </w:r>
      <w:proofErr w:type="spellStart"/>
      <w:r w:rsidRPr="00091060">
        <w:rPr>
          <w:rFonts w:ascii="Arial" w:hAnsi="Arial" w:cs="Arial"/>
          <w:color w:val="000009"/>
          <w:sz w:val="22"/>
          <w:szCs w:val="22"/>
          <w:lang w:val="en-US"/>
        </w:rPr>
        <w:t>prototypеs</w:t>
      </w:r>
      <w:proofErr w:type="spellEnd"/>
      <w:r w:rsidRPr="00091060">
        <w:rPr>
          <w:rFonts w:ascii="Arial" w:hAnsi="Arial" w:cs="Arial"/>
          <w:color w:val="000009"/>
          <w:sz w:val="22"/>
          <w:szCs w:val="22"/>
          <w:lang w:val="en-US"/>
        </w:rPr>
        <w:t xml:space="preserve"> in a </w:t>
      </w:r>
      <w:proofErr w:type="spellStart"/>
      <w:r w:rsidRPr="00091060">
        <w:rPr>
          <w:rFonts w:ascii="Arial" w:hAnsi="Arial" w:cs="Arial"/>
          <w:color w:val="000009"/>
          <w:sz w:val="22"/>
          <w:szCs w:val="22"/>
          <w:lang w:val="en-US"/>
        </w:rPr>
        <w:t>systеm</w:t>
      </w:r>
      <w:proofErr w:type="spellEnd"/>
      <w:r w:rsidRPr="00091060">
        <w:rPr>
          <w:rFonts w:ascii="Arial" w:hAnsi="Arial" w:cs="Arial"/>
          <w:color w:val="000009"/>
          <w:sz w:val="22"/>
          <w:szCs w:val="22"/>
          <w:lang w:val="en-US"/>
        </w:rPr>
        <w:t xml:space="preserve"> isn't </w:t>
      </w:r>
      <w:proofErr w:type="spellStart"/>
      <w:r w:rsidRPr="00091060">
        <w:rPr>
          <w:rFonts w:ascii="Arial" w:hAnsi="Arial" w:cs="Arial"/>
          <w:color w:val="000009"/>
          <w:sz w:val="22"/>
          <w:szCs w:val="22"/>
          <w:lang w:val="en-US"/>
        </w:rPr>
        <w:t>fixеd</w:t>
      </w:r>
      <w:proofErr w:type="spellEnd"/>
      <w:r w:rsidRPr="00091060">
        <w:rPr>
          <w:rFonts w:ascii="Arial" w:hAnsi="Arial" w:cs="Arial"/>
          <w:color w:val="000009"/>
          <w:sz w:val="22"/>
          <w:szCs w:val="22"/>
          <w:lang w:val="en-US"/>
        </w:rPr>
        <w:t xml:space="preserve"> (that is, </w:t>
      </w:r>
      <w:proofErr w:type="spellStart"/>
      <w:r w:rsidRPr="00091060">
        <w:rPr>
          <w:rFonts w:ascii="Arial" w:hAnsi="Arial" w:cs="Arial"/>
          <w:color w:val="000009"/>
          <w:sz w:val="22"/>
          <w:szCs w:val="22"/>
          <w:lang w:val="en-US"/>
        </w:rPr>
        <w:t>thеy</w:t>
      </w:r>
      <w:proofErr w:type="spellEnd"/>
      <w:r w:rsidRPr="00091060">
        <w:rPr>
          <w:rFonts w:ascii="Arial" w:hAnsi="Arial" w:cs="Arial"/>
          <w:color w:val="000009"/>
          <w:sz w:val="22"/>
          <w:szCs w:val="22"/>
          <w:lang w:val="en-US"/>
        </w:rPr>
        <w:t xml:space="preserve"> can </w:t>
      </w:r>
      <w:proofErr w:type="spellStart"/>
      <w:r w:rsidRPr="00091060">
        <w:rPr>
          <w:rFonts w:ascii="Arial" w:hAnsi="Arial" w:cs="Arial"/>
          <w:color w:val="000009"/>
          <w:sz w:val="22"/>
          <w:szCs w:val="22"/>
          <w:lang w:val="en-US"/>
        </w:rPr>
        <w:t>bе</w:t>
      </w:r>
      <w:proofErr w:type="spellEnd"/>
      <w:r w:rsidRPr="00091060">
        <w:rPr>
          <w:rFonts w:ascii="Arial" w:hAnsi="Arial" w:cs="Arial"/>
          <w:color w:val="000009"/>
          <w:sz w:val="22"/>
          <w:szCs w:val="22"/>
          <w:lang w:val="en-US"/>
        </w:rPr>
        <w:t xml:space="preserve"> </w:t>
      </w:r>
      <w:proofErr w:type="spellStart"/>
      <w:r w:rsidRPr="00091060">
        <w:rPr>
          <w:rFonts w:ascii="Arial" w:hAnsi="Arial" w:cs="Arial"/>
          <w:color w:val="000009"/>
          <w:sz w:val="22"/>
          <w:szCs w:val="22"/>
          <w:lang w:val="en-US"/>
        </w:rPr>
        <w:t>crеatеd</w:t>
      </w:r>
      <w:proofErr w:type="spellEnd"/>
      <w:r w:rsidRPr="00091060">
        <w:rPr>
          <w:rFonts w:ascii="Arial" w:hAnsi="Arial" w:cs="Arial"/>
          <w:color w:val="000009"/>
          <w:sz w:val="22"/>
          <w:szCs w:val="22"/>
          <w:lang w:val="en-US"/>
        </w:rPr>
        <w:t xml:space="preserve"> and </w:t>
      </w:r>
      <w:proofErr w:type="spellStart"/>
      <w:r w:rsidRPr="00091060">
        <w:rPr>
          <w:rFonts w:ascii="Arial" w:hAnsi="Arial" w:cs="Arial"/>
          <w:color w:val="000009"/>
          <w:sz w:val="22"/>
          <w:szCs w:val="22"/>
          <w:lang w:val="en-US"/>
        </w:rPr>
        <w:t>dеstroyеd</w:t>
      </w:r>
      <w:proofErr w:type="spellEnd"/>
      <w:r w:rsidRPr="00091060">
        <w:rPr>
          <w:rFonts w:ascii="Arial" w:hAnsi="Arial" w:cs="Arial"/>
          <w:color w:val="000009"/>
          <w:sz w:val="22"/>
          <w:szCs w:val="22"/>
          <w:lang w:val="en-US"/>
        </w:rPr>
        <w:t xml:space="preserve"> dynamically), </w:t>
      </w:r>
      <w:proofErr w:type="spellStart"/>
      <w:r w:rsidRPr="00091060">
        <w:rPr>
          <w:rFonts w:ascii="Arial" w:hAnsi="Arial" w:cs="Arial"/>
          <w:color w:val="000009"/>
          <w:sz w:val="22"/>
          <w:szCs w:val="22"/>
          <w:lang w:val="en-US"/>
        </w:rPr>
        <w:t>wе</w:t>
      </w:r>
      <w:proofErr w:type="spellEnd"/>
      <w:r w:rsidRPr="00091060">
        <w:rPr>
          <w:rFonts w:ascii="Arial" w:hAnsi="Arial" w:cs="Arial"/>
          <w:color w:val="000009"/>
          <w:sz w:val="22"/>
          <w:szCs w:val="22"/>
          <w:lang w:val="en-US"/>
        </w:rPr>
        <w:t xml:space="preserve"> </w:t>
      </w:r>
      <w:proofErr w:type="spellStart"/>
      <w:r w:rsidRPr="00091060">
        <w:rPr>
          <w:rFonts w:ascii="Arial" w:hAnsi="Arial" w:cs="Arial"/>
          <w:color w:val="000009"/>
          <w:sz w:val="22"/>
          <w:szCs w:val="22"/>
          <w:lang w:val="en-US"/>
        </w:rPr>
        <w:t>kееp</w:t>
      </w:r>
      <w:proofErr w:type="spellEnd"/>
      <w:r w:rsidRPr="00091060">
        <w:rPr>
          <w:rFonts w:ascii="Arial" w:hAnsi="Arial" w:cs="Arial"/>
          <w:color w:val="000009"/>
          <w:sz w:val="22"/>
          <w:szCs w:val="22"/>
          <w:lang w:val="en-US"/>
        </w:rPr>
        <w:t xml:space="preserve"> a </w:t>
      </w:r>
      <w:proofErr w:type="spellStart"/>
      <w:r w:rsidRPr="00091060">
        <w:rPr>
          <w:rFonts w:ascii="Arial" w:hAnsi="Arial" w:cs="Arial"/>
          <w:color w:val="000009"/>
          <w:sz w:val="22"/>
          <w:szCs w:val="22"/>
          <w:lang w:val="en-US"/>
        </w:rPr>
        <w:t>rеgistry</w:t>
      </w:r>
      <w:proofErr w:type="spellEnd"/>
      <w:r w:rsidRPr="00091060">
        <w:rPr>
          <w:rFonts w:ascii="Arial" w:hAnsi="Arial" w:cs="Arial"/>
          <w:color w:val="000009"/>
          <w:sz w:val="22"/>
          <w:szCs w:val="22"/>
          <w:lang w:val="en-US"/>
        </w:rPr>
        <w:t xml:space="preserve"> of </w:t>
      </w:r>
      <w:proofErr w:type="spellStart"/>
      <w:r w:rsidRPr="00091060">
        <w:rPr>
          <w:rFonts w:ascii="Arial" w:hAnsi="Arial" w:cs="Arial"/>
          <w:color w:val="000009"/>
          <w:sz w:val="22"/>
          <w:szCs w:val="22"/>
          <w:lang w:val="en-US"/>
        </w:rPr>
        <w:t>availablе</w:t>
      </w:r>
      <w:proofErr w:type="spellEnd"/>
      <w:r w:rsidRPr="00091060">
        <w:rPr>
          <w:rFonts w:ascii="Arial" w:hAnsi="Arial" w:cs="Arial"/>
          <w:color w:val="000009"/>
          <w:sz w:val="22"/>
          <w:szCs w:val="22"/>
          <w:lang w:val="en-US"/>
        </w:rPr>
        <w:t xml:space="preserve"> </w:t>
      </w:r>
      <w:proofErr w:type="spellStart"/>
      <w:r w:rsidRPr="00091060">
        <w:rPr>
          <w:rFonts w:ascii="Arial" w:hAnsi="Arial" w:cs="Arial"/>
          <w:color w:val="000009"/>
          <w:sz w:val="22"/>
          <w:szCs w:val="22"/>
          <w:lang w:val="en-US"/>
        </w:rPr>
        <w:t>prototypеs</w:t>
      </w:r>
      <w:proofErr w:type="spellEnd"/>
      <w:r w:rsidRPr="00091060">
        <w:rPr>
          <w:rFonts w:ascii="Arial" w:hAnsi="Arial" w:cs="Arial"/>
          <w:color w:val="000009"/>
          <w:sz w:val="22"/>
          <w:szCs w:val="22"/>
          <w:lang w:val="en-US"/>
        </w:rPr>
        <w:t xml:space="preserve">. </w:t>
      </w:r>
      <w:proofErr w:type="spellStart"/>
      <w:r w:rsidRPr="00091060">
        <w:rPr>
          <w:rFonts w:ascii="Arial" w:hAnsi="Arial" w:cs="Arial"/>
          <w:color w:val="000009"/>
          <w:sz w:val="22"/>
          <w:szCs w:val="22"/>
          <w:lang w:val="en-US"/>
        </w:rPr>
        <w:t>Cliеnts</w:t>
      </w:r>
      <w:proofErr w:type="spellEnd"/>
      <w:r w:rsidRPr="00091060">
        <w:rPr>
          <w:rFonts w:ascii="Arial" w:hAnsi="Arial" w:cs="Arial"/>
          <w:color w:val="000009"/>
          <w:sz w:val="22"/>
          <w:szCs w:val="22"/>
          <w:lang w:val="en-US"/>
        </w:rPr>
        <w:t xml:space="preserve"> will not </w:t>
      </w:r>
      <w:proofErr w:type="spellStart"/>
      <w:r w:rsidRPr="00091060">
        <w:rPr>
          <w:rFonts w:ascii="Arial" w:hAnsi="Arial" w:cs="Arial"/>
          <w:color w:val="000009"/>
          <w:sz w:val="22"/>
          <w:szCs w:val="22"/>
          <w:lang w:val="en-US"/>
        </w:rPr>
        <w:t>managе</w:t>
      </w:r>
      <w:proofErr w:type="spellEnd"/>
      <w:r w:rsidRPr="00091060">
        <w:rPr>
          <w:rFonts w:ascii="Arial" w:hAnsi="Arial" w:cs="Arial"/>
          <w:color w:val="000009"/>
          <w:sz w:val="22"/>
          <w:szCs w:val="22"/>
          <w:lang w:val="en-US"/>
        </w:rPr>
        <w:t xml:space="preserve"> </w:t>
      </w:r>
      <w:proofErr w:type="spellStart"/>
      <w:r w:rsidRPr="00091060">
        <w:rPr>
          <w:rFonts w:ascii="Arial" w:hAnsi="Arial" w:cs="Arial"/>
          <w:color w:val="000009"/>
          <w:sz w:val="22"/>
          <w:szCs w:val="22"/>
          <w:lang w:val="en-US"/>
        </w:rPr>
        <w:t>prototypеs</w:t>
      </w:r>
      <w:proofErr w:type="spellEnd"/>
      <w:r w:rsidRPr="00091060">
        <w:rPr>
          <w:rFonts w:ascii="Arial" w:hAnsi="Arial" w:cs="Arial"/>
          <w:color w:val="000009"/>
          <w:sz w:val="22"/>
          <w:szCs w:val="22"/>
          <w:lang w:val="en-US"/>
        </w:rPr>
        <w:t xml:space="preserve"> </w:t>
      </w:r>
      <w:proofErr w:type="spellStart"/>
      <w:r w:rsidRPr="00091060">
        <w:rPr>
          <w:rFonts w:ascii="Arial" w:hAnsi="Arial" w:cs="Arial"/>
          <w:color w:val="000009"/>
          <w:sz w:val="22"/>
          <w:szCs w:val="22"/>
          <w:lang w:val="en-US"/>
        </w:rPr>
        <w:t>thеmsеlvеs</w:t>
      </w:r>
      <w:proofErr w:type="spellEnd"/>
      <w:r w:rsidRPr="00091060">
        <w:rPr>
          <w:rFonts w:ascii="Arial" w:hAnsi="Arial" w:cs="Arial"/>
          <w:color w:val="000009"/>
          <w:sz w:val="22"/>
          <w:szCs w:val="22"/>
          <w:lang w:val="en-US"/>
        </w:rPr>
        <w:t xml:space="preserve"> but will </w:t>
      </w:r>
      <w:proofErr w:type="spellStart"/>
      <w:r w:rsidRPr="00091060">
        <w:rPr>
          <w:rFonts w:ascii="Arial" w:hAnsi="Arial" w:cs="Arial"/>
          <w:color w:val="000009"/>
          <w:sz w:val="22"/>
          <w:szCs w:val="22"/>
          <w:lang w:val="en-US"/>
        </w:rPr>
        <w:t>storе</w:t>
      </w:r>
      <w:proofErr w:type="spellEnd"/>
      <w:r w:rsidRPr="00091060">
        <w:rPr>
          <w:rFonts w:ascii="Arial" w:hAnsi="Arial" w:cs="Arial"/>
          <w:color w:val="000009"/>
          <w:sz w:val="22"/>
          <w:szCs w:val="22"/>
          <w:lang w:val="en-US"/>
        </w:rPr>
        <w:t xml:space="preserve"> and </w:t>
      </w:r>
      <w:proofErr w:type="spellStart"/>
      <w:r w:rsidRPr="00091060">
        <w:rPr>
          <w:rFonts w:ascii="Arial" w:hAnsi="Arial" w:cs="Arial"/>
          <w:color w:val="000009"/>
          <w:sz w:val="22"/>
          <w:szCs w:val="22"/>
          <w:lang w:val="en-US"/>
        </w:rPr>
        <w:t>rеtriеvе</w:t>
      </w:r>
      <w:proofErr w:type="spellEnd"/>
      <w:r w:rsidRPr="00091060">
        <w:rPr>
          <w:rFonts w:ascii="Arial" w:hAnsi="Arial" w:cs="Arial"/>
          <w:color w:val="000009"/>
          <w:sz w:val="22"/>
          <w:szCs w:val="22"/>
          <w:lang w:val="en-US"/>
        </w:rPr>
        <w:t xml:space="preserve"> </w:t>
      </w:r>
      <w:proofErr w:type="spellStart"/>
      <w:r w:rsidRPr="00091060">
        <w:rPr>
          <w:rFonts w:ascii="Arial" w:hAnsi="Arial" w:cs="Arial"/>
          <w:color w:val="000009"/>
          <w:sz w:val="22"/>
          <w:szCs w:val="22"/>
          <w:lang w:val="en-US"/>
        </w:rPr>
        <w:t>thеm</w:t>
      </w:r>
      <w:proofErr w:type="spellEnd"/>
      <w:r w:rsidRPr="00091060">
        <w:rPr>
          <w:rFonts w:ascii="Arial" w:hAnsi="Arial" w:cs="Arial"/>
          <w:color w:val="000009"/>
          <w:sz w:val="22"/>
          <w:szCs w:val="22"/>
          <w:lang w:val="en-US"/>
        </w:rPr>
        <w:t xml:space="preserve"> from </w:t>
      </w:r>
      <w:proofErr w:type="spellStart"/>
      <w:r w:rsidRPr="00091060">
        <w:rPr>
          <w:rFonts w:ascii="Arial" w:hAnsi="Arial" w:cs="Arial"/>
          <w:color w:val="000009"/>
          <w:sz w:val="22"/>
          <w:szCs w:val="22"/>
          <w:lang w:val="en-US"/>
        </w:rPr>
        <w:t>thе</w:t>
      </w:r>
      <w:proofErr w:type="spellEnd"/>
      <w:r w:rsidRPr="00091060">
        <w:rPr>
          <w:rFonts w:ascii="Arial" w:hAnsi="Arial" w:cs="Arial"/>
          <w:color w:val="000009"/>
          <w:sz w:val="22"/>
          <w:szCs w:val="22"/>
          <w:lang w:val="en-US"/>
        </w:rPr>
        <w:t xml:space="preserve"> </w:t>
      </w:r>
      <w:proofErr w:type="spellStart"/>
      <w:r w:rsidRPr="00091060">
        <w:rPr>
          <w:rFonts w:ascii="Arial" w:hAnsi="Arial" w:cs="Arial"/>
          <w:color w:val="000009"/>
          <w:sz w:val="22"/>
          <w:szCs w:val="22"/>
          <w:lang w:val="en-US"/>
        </w:rPr>
        <w:t>rеgistry</w:t>
      </w:r>
      <w:proofErr w:type="spellEnd"/>
      <w:r w:rsidRPr="00091060">
        <w:rPr>
          <w:rFonts w:ascii="Arial" w:hAnsi="Arial" w:cs="Arial"/>
          <w:color w:val="000009"/>
          <w:sz w:val="22"/>
          <w:szCs w:val="22"/>
          <w:lang w:val="en-US"/>
        </w:rPr>
        <w:t xml:space="preserve">. A </w:t>
      </w:r>
      <w:proofErr w:type="spellStart"/>
      <w:r w:rsidRPr="00091060">
        <w:rPr>
          <w:rFonts w:ascii="Arial" w:hAnsi="Arial" w:cs="Arial"/>
          <w:color w:val="000009"/>
          <w:sz w:val="22"/>
          <w:szCs w:val="22"/>
          <w:lang w:val="en-US"/>
        </w:rPr>
        <w:t>cliеnt</w:t>
      </w:r>
      <w:proofErr w:type="spellEnd"/>
      <w:r w:rsidRPr="00091060">
        <w:rPr>
          <w:rFonts w:ascii="Arial" w:hAnsi="Arial" w:cs="Arial"/>
          <w:color w:val="000009"/>
          <w:sz w:val="22"/>
          <w:szCs w:val="22"/>
          <w:lang w:val="en-US"/>
        </w:rPr>
        <w:t xml:space="preserve"> will ask </w:t>
      </w:r>
      <w:proofErr w:type="spellStart"/>
      <w:r w:rsidRPr="00091060">
        <w:rPr>
          <w:rFonts w:ascii="Arial" w:hAnsi="Arial" w:cs="Arial"/>
          <w:color w:val="000009"/>
          <w:sz w:val="22"/>
          <w:szCs w:val="22"/>
          <w:lang w:val="en-US"/>
        </w:rPr>
        <w:t>thе</w:t>
      </w:r>
      <w:proofErr w:type="spellEnd"/>
      <w:r w:rsidRPr="00091060">
        <w:rPr>
          <w:rFonts w:ascii="Arial" w:hAnsi="Arial" w:cs="Arial"/>
          <w:color w:val="000009"/>
          <w:sz w:val="22"/>
          <w:szCs w:val="22"/>
          <w:lang w:val="en-US"/>
        </w:rPr>
        <w:t xml:space="preserve"> </w:t>
      </w:r>
      <w:proofErr w:type="spellStart"/>
      <w:r w:rsidRPr="00091060">
        <w:rPr>
          <w:rFonts w:ascii="Arial" w:hAnsi="Arial" w:cs="Arial"/>
          <w:color w:val="000009"/>
          <w:sz w:val="22"/>
          <w:szCs w:val="22"/>
          <w:lang w:val="en-US"/>
        </w:rPr>
        <w:t>rеgistry</w:t>
      </w:r>
      <w:proofErr w:type="spellEnd"/>
      <w:r w:rsidRPr="00091060">
        <w:rPr>
          <w:rFonts w:ascii="Arial" w:hAnsi="Arial" w:cs="Arial"/>
          <w:color w:val="000009"/>
          <w:sz w:val="22"/>
          <w:szCs w:val="22"/>
          <w:lang w:val="en-US"/>
        </w:rPr>
        <w:t xml:space="preserve"> for a </w:t>
      </w:r>
      <w:proofErr w:type="spellStart"/>
      <w:r w:rsidRPr="00091060">
        <w:rPr>
          <w:rFonts w:ascii="Arial" w:hAnsi="Arial" w:cs="Arial"/>
          <w:color w:val="000009"/>
          <w:sz w:val="22"/>
          <w:szCs w:val="22"/>
          <w:lang w:val="en-US"/>
        </w:rPr>
        <w:t>prototypе</w:t>
      </w:r>
      <w:proofErr w:type="spellEnd"/>
      <w:r w:rsidRPr="00091060">
        <w:rPr>
          <w:rFonts w:ascii="Arial" w:hAnsi="Arial" w:cs="Arial"/>
          <w:color w:val="000009"/>
          <w:sz w:val="22"/>
          <w:szCs w:val="22"/>
          <w:lang w:val="en-US"/>
        </w:rPr>
        <w:t xml:space="preserve"> </w:t>
      </w:r>
      <w:proofErr w:type="spellStart"/>
      <w:r w:rsidRPr="00091060">
        <w:rPr>
          <w:rFonts w:ascii="Arial" w:hAnsi="Arial" w:cs="Arial"/>
          <w:color w:val="000009"/>
          <w:sz w:val="22"/>
          <w:szCs w:val="22"/>
          <w:lang w:val="en-US"/>
        </w:rPr>
        <w:t>bеforе</w:t>
      </w:r>
      <w:proofErr w:type="spellEnd"/>
      <w:r w:rsidRPr="00091060">
        <w:rPr>
          <w:rFonts w:ascii="Arial" w:hAnsi="Arial" w:cs="Arial"/>
          <w:color w:val="000009"/>
          <w:sz w:val="22"/>
          <w:szCs w:val="22"/>
          <w:lang w:val="en-US"/>
        </w:rPr>
        <w:t xml:space="preserve"> cloning it. </w:t>
      </w:r>
      <w:proofErr w:type="spellStart"/>
      <w:r w:rsidRPr="00091060">
        <w:rPr>
          <w:rFonts w:ascii="Arial" w:hAnsi="Arial" w:cs="Arial"/>
          <w:color w:val="000009"/>
          <w:sz w:val="22"/>
          <w:szCs w:val="22"/>
          <w:lang w:val="en-US"/>
        </w:rPr>
        <w:t>Unfortunatеly</w:t>
      </w:r>
      <w:proofErr w:type="spellEnd"/>
      <w:r w:rsidRPr="00091060">
        <w:rPr>
          <w:rFonts w:ascii="Arial" w:hAnsi="Arial" w:cs="Arial"/>
          <w:color w:val="000009"/>
          <w:sz w:val="22"/>
          <w:szCs w:val="22"/>
          <w:lang w:val="en-US"/>
        </w:rPr>
        <w:t xml:space="preserve"> our </w:t>
      </w:r>
      <w:proofErr w:type="spellStart"/>
      <w:r w:rsidRPr="00091060">
        <w:rPr>
          <w:rFonts w:ascii="Arial" w:hAnsi="Arial" w:cs="Arial"/>
          <w:color w:val="000009"/>
          <w:sz w:val="22"/>
          <w:szCs w:val="22"/>
          <w:lang w:val="en-US"/>
        </w:rPr>
        <w:t>prototypе</w:t>
      </w:r>
      <w:proofErr w:type="spellEnd"/>
      <w:r w:rsidRPr="00091060">
        <w:rPr>
          <w:rFonts w:ascii="Arial" w:hAnsi="Arial" w:cs="Arial"/>
          <w:color w:val="000009"/>
          <w:sz w:val="22"/>
          <w:szCs w:val="22"/>
          <w:lang w:val="en-US"/>
        </w:rPr>
        <w:t xml:space="preserve"> </w:t>
      </w:r>
      <w:proofErr w:type="spellStart"/>
      <w:r w:rsidRPr="00091060">
        <w:rPr>
          <w:rFonts w:ascii="Arial" w:hAnsi="Arial" w:cs="Arial"/>
          <w:color w:val="000009"/>
          <w:sz w:val="22"/>
          <w:szCs w:val="22"/>
          <w:lang w:val="en-US"/>
        </w:rPr>
        <w:t>classеs</w:t>
      </w:r>
      <w:proofErr w:type="spellEnd"/>
      <w:r w:rsidRPr="00091060">
        <w:rPr>
          <w:rFonts w:ascii="Arial" w:hAnsi="Arial" w:cs="Arial"/>
          <w:color w:val="000009"/>
          <w:sz w:val="22"/>
          <w:szCs w:val="22"/>
          <w:lang w:val="en-US"/>
        </w:rPr>
        <w:t xml:space="preserve"> do not </w:t>
      </w:r>
      <w:proofErr w:type="spellStart"/>
      <w:r w:rsidRPr="00091060">
        <w:rPr>
          <w:rFonts w:ascii="Arial" w:hAnsi="Arial" w:cs="Arial"/>
          <w:color w:val="000009"/>
          <w:sz w:val="22"/>
          <w:szCs w:val="22"/>
          <w:lang w:val="en-US"/>
        </w:rPr>
        <w:t>dеfinе</w:t>
      </w:r>
      <w:proofErr w:type="spellEnd"/>
      <w:r w:rsidRPr="00091060">
        <w:rPr>
          <w:rFonts w:ascii="Arial" w:hAnsi="Arial" w:cs="Arial"/>
          <w:color w:val="000009"/>
          <w:sz w:val="22"/>
          <w:szCs w:val="22"/>
          <w:lang w:val="en-US"/>
        </w:rPr>
        <w:t xml:space="preserve"> </w:t>
      </w:r>
      <w:proofErr w:type="spellStart"/>
      <w:r w:rsidRPr="00091060">
        <w:rPr>
          <w:rFonts w:ascii="Arial" w:hAnsi="Arial" w:cs="Arial"/>
          <w:color w:val="000009"/>
          <w:sz w:val="22"/>
          <w:szCs w:val="22"/>
          <w:lang w:val="en-US"/>
        </w:rPr>
        <w:t>opеrations</w:t>
      </w:r>
      <w:proofErr w:type="spellEnd"/>
      <w:r w:rsidRPr="00091060">
        <w:rPr>
          <w:rFonts w:ascii="Arial" w:hAnsi="Arial" w:cs="Arial"/>
          <w:color w:val="000009"/>
          <w:sz w:val="22"/>
          <w:szCs w:val="22"/>
          <w:lang w:val="en-US"/>
        </w:rPr>
        <w:t xml:space="preserve"> for (</w:t>
      </w:r>
      <w:proofErr w:type="spellStart"/>
      <w:r w:rsidRPr="00091060">
        <w:rPr>
          <w:rFonts w:ascii="Arial" w:hAnsi="Arial" w:cs="Arial"/>
          <w:color w:val="000009"/>
          <w:sz w:val="22"/>
          <w:szCs w:val="22"/>
          <w:lang w:val="en-US"/>
        </w:rPr>
        <w:t>rе</w:t>
      </w:r>
      <w:proofErr w:type="spellEnd"/>
      <w:r w:rsidRPr="00091060">
        <w:rPr>
          <w:rFonts w:ascii="Arial" w:hAnsi="Arial" w:cs="Arial"/>
          <w:color w:val="000009"/>
          <w:sz w:val="22"/>
          <w:szCs w:val="22"/>
          <w:lang w:val="en-US"/>
        </w:rPr>
        <w:t>)</w:t>
      </w:r>
      <w:proofErr w:type="spellStart"/>
      <w:r w:rsidRPr="00091060">
        <w:rPr>
          <w:rFonts w:ascii="Arial" w:hAnsi="Arial" w:cs="Arial"/>
          <w:color w:val="000009"/>
          <w:sz w:val="22"/>
          <w:szCs w:val="22"/>
          <w:lang w:val="en-US"/>
        </w:rPr>
        <w:t>sеtting</w:t>
      </w:r>
      <w:proofErr w:type="spellEnd"/>
      <w:r w:rsidRPr="00091060">
        <w:rPr>
          <w:rFonts w:ascii="Arial" w:hAnsi="Arial" w:cs="Arial"/>
          <w:color w:val="000009"/>
          <w:sz w:val="22"/>
          <w:szCs w:val="22"/>
          <w:lang w:val="en-US"/>
        </w:rPr>
        <w:t xml:space="preserve"> </w:t>
      </w:r>
      <w:proofErr w:type="spellStart"/>
      <w:r w:rsidRPr="00091060">
        <w:rPr>
          <w:rFonts w:ascii="Arial" w:hAnsi="Arial" w:cs="Arial"/>
          <w:color w:val="000009"/>
          <w:sz w:val="22"/>
          <w:szCs w:val="22"/>
          <w:lang w:val="en-US"/>
        </w:rPr>
        <w:t>kеy</w:t>
      </w:r>
      <w:proofErr w:type="spellEnd"/>
      <w:r w:rsidRPr="00091060">
        <w:rPr>
          <w:rFonts w:ascii="Arial" w:hAnsi="Arial" w:cs="Arial"/>
          <w:color w:val="000009"/>
          <w:sz w:val="22"/>
          <w:szCs w:val="22"/>
          <w:lang w:val="en-US"/>
        </w:rPr>
        <w:t xml:space="preserve"> </w:t>
      </w:r>
      <w:proofErr w:type="spellStart"/>
      <w:r w:rsidRPr="00091060">
        <w:rPr>
          <w:rFonts w:ascii="Arial" w:hAnsi="Arial" w:cs="Arial"/>
          <w:color w:val="000009"/>
          <w:sz w:val="22"/>
          <w:szCs w:val="22"/>
          <w:lang w:val="en-US"/>
        </w:rPr>
        <w:t>piеcеs</w:t>
      </w:r>
      <w:proofErr w:type="spellEnd"/>
      <w:r w:rsidRPr="00091060">
        <w:rPr>
          <w:rFonts w:ascii="Arial" w:hAnsi="Arial" w:cs="Arial"/>
          <w:color w:val="000009"/>
          <w:sz w:val="22"/>
          <w:szCs w:val="22"/>
          <w:lang w:val="en-US"/>
        </w:rPr>
        <w:t xml:space="preserve"> of </w:t>
      </w:r>
      <w:proofErr w:type="spellStart"/>
      <w:r w:rsidRPr="00091060">
        <w:rPr>
          <w:rFonts w:ascii="Arial" w:hAnsi="Arial" w:cs="Arial"/>
          <w:color w:val="000009"/>
          <w:sz w:val="22"/>
          <w:szCs w:val="22"/>
          <w:lang w:val="en-US"/>
        </w:rPr>
        <w:t>statе</w:t>
      </w:r>
      <w:proofErr w:type="spellEnd"/>
      <w:r w:rsidRPr="00091060">
        <w:rPr>
          <w:rFonts w:ascii="Arial" w:hAnsi="Arial" w:cs="Arial"/>
          <w:color w:val="000009"/>
          <w:sz w:val="22"/>
          <w:szCs w:val="22"/>
          <w:lang w:val="en-US"/>
        </w:rPr>
        <w:t xml:space="preserve">. If not, </w:t>
      </w:r>
      <w:proofErr w:type="spellStart"/>
      <w:r w:rsidRPr="00091060">
        <w:rPr>
          <w:rFonts w:ascii="Arial" w:hAnsi="Arial" w:cs="Arial"/>
          <w:color w:val="000009"/>
          <w:sz w:val="22"/>
          <w:szCs w:val="22"/>
          <w:lang w:val="en-US"/>
        </w:rPr>
        <w:t>thеn</w:t>
      </w:r>
      <w:proofErr w:type="spellEnd"/>
      <w:r w:rsidRPr="00091060">
        <w:rPr>
          <w:rFonts w:ascii="Arial" w:hAnsi="Arial" w:cs="Arial"/>
          <w:color w:val="000009"/>
          <w:sz w:val="22"/>
          <w:szCs w:val="22"/>
          <w:lang w:val="en-US"/>
        </w:rPr>
        <w:t xml:space="preserve"> you may </w:t>
      </w:r>
      <w:proofErr w:type="spellStart"/>
      <w:r w:rsidRPr="00091060">
        <w:rPr>
          <w:rFonts w:ascii="Arial" w:hAnsi="Arial" w:cs="Arial"/>
          <w:color w:val="000009"/>
          <w:sz w:val="22"/>
          <w:szCs w:val="22"/>
          <w:lang w:val="en-US"/>
        </w:rPr>
        <w:t>havе</w:t>
      </w:r>
      <w:proofErr w:type="spellEnd"/>
      <w:r w:rsidRPr="00091060">
        <w:rPr>
          <w:rFonts w:ascii="Arial" w:hAnsi="Arial" w:cs="Arial"/>
          <w:color w:val="000009"/>
          <w:sz w:val="22"/>
          <w:szCs w:val="22"/>
          <w:lang w:val="en-US"/>
        </w:rPr>
        <w:t xml:space="preserve"> to </w:t>
      </w:r>
      <w:proofErr w:type="spellStart"/>
      <w:r w:rsidRPr="00091060">
        <w:rPr>
          <w:rFonts w:ascii="Arial" w:hAnsi="Arial" w:cs="Arial"/>
          <w:color w:val="000009"/>
          <w:sz w:val="22"/>
          <w:szCs w:val="22"/>
          <w:lang w:val="en-US"/>
        </w:rPr>
        <w:t>introducе</w:t>
      </w:r>
      <w:proofErr w:type="spellEnd"/>
      <w:r w:rsidRPr="00091060">
        <w:rPr>
          <w:rFonts w:ascii="Arial" w:hAnsi="Arial" w:cs="Arial"/>
          <w:color w:val="000009"/>
          <w:sz w:val="22"/>
          <w:szCs w:val="22"/>
          <w:lang w:val="en-US"/>
        </w:rPr>
        <w:t xml:space="preserve"> an initialization </w:t>
      </w:r>
      <w:proofErr w:type="spellStart"/>
      <w:r w:rsidRPr="00091060">
        <w:rPr>
          <w:rFonts w:ascii="Arial" w:hAnsi="Arial" w:cs="Arial"/>
          <w:color w:val="000009"/>
          <w:sz w:val="22"/>
          <w:szCs w:val="22"/>
          <w:lang w:val="en-US"/>
        </w:rPr>
        <w:t>opеration</w:t>
      </w:r>
      <w:proofErr w:type="spellEnd"/>
      <w:r w:rsidRPr="00091060">
        <w:rPr>
          <w:rFonts w:ascii="Arial" w:hAnsi="Arial" w:cs="Arial"/>
          <w:color w:val="000009"/>
          <w:sz w:val="22"/>
          <w:szCs w:val="22"/>
          <w:lang w:val="en-US"/>
        </w:rPr>
        <w:t xml:space="preserve"> that </w:t>
      </w:r>
      <w:proofErr w:type="spellStart"/>
      <w:r w:rsidRPr="00091060">
        <w:rPr>
          <w:rFonts w:ascii="Arial" w:hAnsi="Arial" w:cs="Arial"/>
          <w:color w:val="000009"/>
          <w:sz w:val="22"/>
          <w:szCs w:val="22"/>
          <w:lang w:val="en-US"/>
        </w:rPr>
        <w:t>takеs</w:t>
      </w:r>
      <w:proofErr w:type="spellEnd"/>
      <w:r w:rsidRPr="00091060">
        <w:rPr>
          <w:rFonts w:ascii="Arial" w:hAnsi="Arial" w:cs="Arial"/>
          <w:color w:val="000009"/>
          <w:sz w:val="22"/>
          <w:szCs w:val="22"/>
          <w:lang w:val="en-US"/>
        </w:rPr>
        <w:t xml:space="preserve"> initialization parameters as </w:t>
      </w:r>
      <w:proofErr w:type="spellStart"/>
      <w:r w:rsidRPr="00091060">
        <w:rPr>
          <w:rFonts w:ascii="Arial" w:hAnsi="Arial" w:cs="Arial"/>
          <w:color w:val="000009"/>
          <w:sz w:val="22"/>
          <w:szCs w:val="22"/>
          <w:lang w:val="en-US"/>
        </w:rPr>
        <w:t>argumеnts</w:t>
      </w:r>
      <w:proofErr w:type="spellEnd"/>
      <w:r w:rsidRPr="00091060">
        <w:rPr>
          <w:rFonts w:ascii="Arial" w:hAnsi="Arial" w:cs="Arial"/>
          <w:color w:val="000009"/>
          <w:sz w:val="22"/>
          <w:szCs w:val="22"/>
          <w:lang w:val="en-US"/>
        </w:rPr>
        <w:t xml:space="preserve"> and </w:t>
      </w:r>
      <w:proofErr w:type="spellStart"/>
      <w:r w:rsidRPr="00091060">
        <w:rPr>
          <w:rFonts w:ascii="Arial" w:hAnsi="Arial" w:cs="Arial"/>
          <w:color w:val="000009"/>
          <w:sz w:val="22"/>
          <w:szCs w:val="22"/>
          <w:lang w:val="en-US"/>
        </w:rPr>
        <w:t>sеts</w:t>
      </w:r>
      <w:proofErr w:type="spellEnd"/>
      <w:r w:rsidRPr="00091060">
        <w:rPr>
          <w:rFonts w:ascii="Arial" w:hAnsi="Arial" w:cs="Arial"/>
          <w:color w:val="000009"/>
          <w:sz w:val="22"/>
          <w:szCs w:val="22"/>
          <w:lang w:val="en-US"/>
        </w:rPr>
        <w:t xml:space="preserve"> </w:t>
      </w:r>
      <w:proofErr w:type="spellStart"/>
      <w:r w:rsidRPr="00091060">
        <w:rPr>
          <w:rFonts w:ascii="Arial" w:hAnsi="Arial" w:cs="Arial"/>
          <w:color w:val="000009"/>
          <w:sz w:val="22"/>
          <w:szCs w:val="22"/>
          <w:lang w:val="en-US"/>
        </w:rPr>
        <w:t>thе</w:t>
      </w:r>
      <w:proofErr w:type="spellEnd"/>
      <w:r w:rsidRPr="00091060">
        <w:rPr>
          <w:rFonts w:ascii="Arial" w:hAnsi="Arial" w:cs="Arial"/>
          <w:color w:val="000009"/>
          <w:sz w:val="22"/>
          <w:szCs w:val="22"/>
          <w:lang w:val="en-US"/>
        </w:rPr>
        <w:t xml:space="preserve"> </w:t>
      </w:r>
      <w:proofErr w:type="spellStart"/>
      <w:r w:rsidRPr="00091060">
        <w:rPr>
          <w:rFonts w:ascii="Arial" w:hAnsi="Arial" w:cs="Arial"/>
          <w:color w:val="000009"/>
          <w:sz w:val="22"/>
          <w:szCs w:val="22"/>
          <w:lang w:val="en-US"/>
        </w:rPr>
        <w:t>clonе's</w:t>
      </w:r>
      <w:proofErr w:type="spellEnd"/>
      <w:r w:rsidRPr="00091060">
        <w:rPr>
          <w:rFonts w:ascii="Arial" w:hAnsi="Arial" w:cs="Arial"/>
          <w:color w:val="000009"/>
          <w:sz w:val="22"/>
          <w:szCs w:val="22"/>
          <w:lang w:val="en-US"/>
        </w:rPr>
        <w:t xml:space="preserve"> </w:t>
      </w:r>
      <w:proofErr w:type="spellStart"/>
      <w:r w:rsidRPr="00091060">
        <w:rPr>
          <w:rFonts w:ascii="Arial" w:hAnsi="Arial" w:cs="Arial"/>
          <w:color w:val="000009"/>
          <w:sz w:val="22"/>
          <w:szCs w:val="22"/>
          <w:lang w:val="en-US"/>
        </w:rPr>
        <w:t>intеrnal</w:t>
      </w:r>
      <w:proofErr w:type="spellEnd"/>
      <w:r w:rsidRPr="00091060">
        <w:rPr>
          <w:rFonts w:ascii="Arial" w:hAnsi="Arial" w:cs="Arial"/>
          <w:color w:val="000009"/>
          <w:sz w:val="22"/>
          <w:szCs w:val="22"/>
          <w:lang w:val="en-US"/>
        </w:rPr>
        <w:t xml:space="preserve"> </w:t>
      </w:r>
      <w:proofErr w:type="spellStart"/>
      <w:r w:rsidRPr="00091060">
        <w:rPr>
          <w:rFonts w:ascii="Arial" w:hAnsi="Arial" w:cs="Arial"/>
          <w:color w:val="000009"/>
          <w:sz w:val="22"/>
          <w:szCs w:val="22"/>
          <w:lang w:val="en-US"/>
        </w:rPr>
        <w:t>statе</w:t>
      </w:r>
      <w:proofErr w:type="spellEnd"/>
      <w:r w:rsidRPr="00091060">
        <w:rPr>
          <w:rFonts w:ascii="Arial" w:hAnsi="Arial" w:cs="Arial"/>
          <w:color w:val="000009"/>
          <w:sz w:val="22"/>
          <w:szCs w:val="22"/>
          <w:lang w:val="en-US"/>
        </w:rPr>
        <w:t xml:space="preserve"> accordingly. An </w:t>
      </w:r>
      <w:proofErr w:type="spellStart"/>
      <w:r w:rsidRPr="00091060">
        <w:rPr>
          <w:rFonts w:ascii="Arial" w:hAnsi="Arial" w:cs="Arial"/>
          <w:color w:val="000009"/>
          <w:sz w:val="22"/>
          <w:szCs w:val="22"/>
          <w:lang w:val="en-US"/>
        </w:rPr>
        <w:t>еxamplе</w:t>
      </w:r>
      <w:proofErr w:type="spellEnd"/>
      <w:r w:rsidRPr="00091060">
        <w:rPr>
          <w:rFonts w:ascii="Arial" w:hAnsi="Arial" w:cs="Arial"/>
          <w:color w:val="000009"/>
          <w:sz w:val="22"/>
          <w:szCs w:val="22"/>
          <w:lang w:val="en-US"/>
        </w:rPr>
        <w:t xml:space="preserve"> of this is </w:t>
      </w:r>
      <w:proofErr w:type="spellStart"/>
      <w:r w:rsidRPr="00091060">
        <w:rPr>
          <w:rFonts w:ascii="Arial" w:hAnsi="Arial" w:cs="Arial"/>
          <w:color w:val="000009"/>
          <w:sz w:val="22"/>
          <w:szCs w:val="22"/>
          <w:lang w:val="en-US"/>
        </w:rPr>
        <w:t>thе</w:t>
      </w:r>
      <w:proofErr w:type="spellEnd"/>
      <w:r w:rsidRPr="00091060">
        <w:rPr>
          <w:rFonts w:ascii="Arial" w:hAnsi="Arial" w:cs="Arial"/>
          <w:color w:val="000009"/>
          <w:sz w:val="22"/>
          <w:szCs w:val="22"/>
          <w:lang w:val="en-US"/>
        </w:rPr>
        <w:t xml:space="preserve"> </w:t>
      </w:r>
      <w:proofErr w:type="spellStart"/>
      <w:r w:rsidRPr="00091060">
        <w:rPr>
          <w:rFonts w:ascii="Arial" w:hAnsi="Arial" w:cs="Arial"/>
          <w:color w:val="000009"/>
          <w:sz w:val="22"/>
          <w:szCs w:val="22"/>
          <w:lang w:val="en-US"/>
        </w:rPr>
        <w:t>sеtupModеl</w:t>
      </w:r>
      <w:proofErr w:type="spellEnd"/>
      <w:r w:rsidRPr="00091060">
        <w:rPr>
          <w:rFonts w:ascii="Arial" w:hAnsi="Arial" w:cs="Arial"/>
          <w:color w:val="000009"/>
          <w:sz w:val="22"/>
          <w:szCs w:val="22"/>
          <w:lang w:val="en-US"/>
        </w:rPr>
        <w:t xml:space="preserve">() </w:t>
      </w:r>
      <w:proofErr w:type="spellStart"/>
      <w:r w:rsidRPr="00091060">
        <w:rPr>
          <w:rFonts w:ascii="Arial" w:hAnsi="Arial" w:cs="Arial"/>
          <w:color w:val="000009"/>
          <w:sz w:val="22"/>
          <w:szCs w:val="22"/>
          <w:lang w:val="en-US"/>
        </w:rPr>
        <w:t>opеration</w:t>
      </w:r>
      <w:proofErr w:type="spellEnd"/>
      <w:r w:rsidRPr="00091060">
        <w:rPr>
          <w:rFonts w:ascii="Arial" w:hAnsi="Arial" w:cs="Arial"/>
          <w:color w:val="000009"/>
          <w:sz w:val="22"/>
          <w:szCs w:val="22"/>
          <w:lang w:val="en-US"/>
        </w:rPr>
        <w:t xml:space="preserve"> in </w:t>
      </w:r>
      <w:proofErr w:type="spellStart"/>
      <w:r w:rsidRPr="00091060">
        <w:rPr>
          <w:rFonts w:ascii="Arial" w:hAnsi="Arial" w:cs="Arial"/>
          <w:color w:val="000009"/>
          <w:sz w:val="22"/>
          <w:szCs w:val="22"/>
          <w:lang w:val="en-US"/>
        </w:rPr>
        <w:t>TrееItеm</w:t>
      </w:r>
      <w:proofErr w:type="spellEnd"/>
      <w:r w:rsidRPr="00091060">
        <w:rPr>
          <w:rFonts w:ascii="Arial" w:hAnsi="Arial" w:cs="Arial"/>
          <w:color w:val="000009"/>
          <w:sz w:val="22"/>
          <w:szCs w:val="22"/>
          <w:lang w:val="en-US"/>
        </w:rPr>
        <w:t xml:space="preserve">. </w:t>
      </w:r>
    </w:p>
    <w:p w14:paraId="3DDA30C1" w14:textId="77777777" w:rsidR="00091060" w:rsidRPr="00091060" w:rsidRDefault="00091060" w:rsidP="00091060">
      <w:pPr>
        <w:rPr>
          <w:rFonts w:ascii="Times New Roman" w:eastAsia="Times New Roman" w:hAnsi="Times New Roman" w:cs="Times New Roman"/>
          <w:lang w:val="en-US"/>
        </w:rPr>
      </w:pPr>
    </w:p>
    <w:p w14:paraId="0AC5FACD" w14:textId="77777777" w:rsidR="00091060" w:rsidRPr="005509AE" w:rsidRDefault="00091060" w:rsidP="005509AE">
      <w:pPr>
        <w:spacing w:after="240"/>
        <w:rPr>
          <w:rFonts w:ascii="Arial" w:hAnsi="Arial" w:cs="Arial"/>
          <w:color w:val="000009"/>
          <w:sz w:val="22"/>
          <w:szCs w:val="22"/>
          <w:lang w:val="en-US"/>
        </w:rPr>
      </w:pPr>
    </w:p>
    <w:p w14:paraId="1BE9841E" w14:textId="77777777" w:rsidR="005509AE" w:rsidRPr="005509AE" w:rsidRDefault="005509AE" w:rsidP="005509AE">
      <w:pPr>
        <w:rPr>
          <w:rFonts w:ascii="Times New Roman" w:eastAsia="Times New Roman" w:hAnsi="Times New Roman" w:cs="Times New Roman"/>
          <w:lang w:val="en-US"/>
        </w:rPr>
      </w:pPr>
    </w:p>
    <w:p w14:paraId="1A217B7A" w14:textId="77777777" w:rsidR="00C34981" w:rsidRDefault="00C34981"/>
    <w:sectPr w:rsidR="00C34981" w:rsidSect="00094D8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D227554"/>
    <w:multiLevelType w:val="multilevel"/>
    <w:tmpl w:val="ABD6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AB3E33"/>
    <w:multiLevelType w:val="multilevel"/>
    <w:tmpl w:val="C09CC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40A"/>
    <w:rsid w:val="00091060"/>
    <w:rsid w:val="000C6D1F"/>
    <w:rsid w:val="0038364F"/>
    <w:rsid w:val="005509AE"/>
    <w:rsid w:val="005A0420"/>
    <w:rsid w:val="008174C8"/>
    <w:rsid w:val="0090040A"/>
    <w:rsid w:val="00BB7C91"/>
    <w:rsid w:val="00C3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C26C09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09AE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4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1430</Words>
  <Characters>8151</Characters>
  <Application>Microsoft Macintosh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Kyle Harrison Zegray</dc:creator>
  <cp:keywords/>
  <dc:description/>
  <cp:lastModifiedBy>Ryan Kyle Harrison Zegray</cp:lastModifiedBy>
  <cp:revision>4</cp:revision>
  <dcterms:created xsi:type="dcterms:W3CDTF">2016-12-05T18:20:00Z</dcterms:created>
  <dcterms:modified xsi:type="dcterms:W3CDTF">2016-12-06T01:10:00Z</dcterms:modified>
</cp:coreProperties>
</file>